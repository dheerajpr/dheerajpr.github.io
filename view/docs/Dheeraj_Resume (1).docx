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70B16" w14:textId="77777777" w:rsidR="00A77879" w:rsidRPr="00450B82" w:rsidRDefault="00112206" w:rsidP="00A77879">
      <w:pPr>
        <w:jc w:val="center"/>
        <w:rPr>
          <w:b/>
          <w:bCs/>
          <w:sz w:val="32"/>
          <w:szCs w:val="32"/>
        </w:rPr>
      </w:pPr>
      <w:r>
        <w:rPr>
          <w:b/>
          <w:bCs/>
          <w:sz w:val="32"/>
          <w:szCs w:val="32"/>
        </w:rPr>
        <w:t>DHEERAJ PEDDI</w:t>
      </w:r>
    </w:p>
    <w:p w14:paraId="74911D09" w14:textId="77777777" w:rsidR="00A77879" w:rsidRDefault="00A77879" w:rsidP="00A77879">
      <w:pPr>
        <w:jc w:val="center"/>
      </w:pPr>
      <w:r>
        <w:t>Phone: (</w:t>
      </w:r>
      <w:r w:rsidR="00112206">
        <w:t>248</w:t>
      </w:r>
      <w:r w:rsidR="00BB67A6">
        <w:t>)-</w:t>
      </w:r>
      <w:r w:rsidR="00112206">
        <w:t>550</w:t>
      </w:r>
      <w:r w:rsidR="00BB67A6">
        <w:t>-</w:t>
      </w:r>
      <w:r w:rsidR="008251E8">
        <w:t>9969</w:t>
      </w:r>
      <w:r>
        <w:t xml:space="preserve"> | Email: </w:t>
      </w:r>
      <w:hyperlink r:id="rId7" w:history="1">
        <w:r w:rsidR="00641C60" w:rsidRPr="00981972">
          <w:rPr>
            <w:rStyle w:val="Hyperlink"/>
          </w:rPr>
          <w:t>dheerajpr@gmail.com</w:t>
        </w:r>
      </w:hyperlink>
    </w:p>
    <w:p w14:paraId="7E13DE7F" w14:textId="77777777" w:rsidR="00C22129" w:rsidRDefault="001B6C19">
      <w:pPr>
        <w:pBdr>
          <w:bottom w:val="single" w:sz="6" w:space="1" w:color="auto"/>
        </w:pBdr>
        <w:jc w:val="both"/>
        <w:rPr>
          <w:rFonts w:ascii="Trebuchet MS" w:hAnsi="Trebuchet MS" w:cs="Arial"/>
          <w:b/>
          <w:color w:val="000000"/>
          <w:sz w:val="20"/>
          <w:szCs w:val="20"/>
        </w:rPr>
      </w:pPr>
      <w:r w:rsidRPr="009B7B1D">
        <w:rPr>
          <w:rFonts w:ascii="Trebuchet MS" w:hAnsi="Trebuchet MS" w:cs="Arial"/>
          <w:b/>
          <w:color w:val="000000"/>
          <w:sz w:val="20"/>
          <w:szCs w:val="20"/>
        </w:rPr>
        <w:tab/>
      </w:r>
    </w:p>
    <w:p w14:paraId="5B4BB4A2" w14:textId="77777777" w:rsidR="001B6C19" w:rsidRPr="009B7B1D" w:rsidRDefault="001B6C19">
      <w:pPr>
        <w:pBdr>
          <w:bottom w:val="single" w:sz="6" w:space="1" w:color="auto"/>
        </w:pBdr>
        <w:jc w:val="both"/>
        <w:rPr>
          <w:rFonts w:ascii="Trebuchet MS" w:hAnsi="Trebuchet MS" w:cs="Arial"/>
          <w:b/>
          <w:color w:val="000000"/>
          <w:sz w:val="20"/>
          <w:szCs w:val="20"/>
        </w:rPr>
      </w:pPr>
      <w:r w:rsidRPr="009B7B1D">
        <w:rPr>
          <w:rFonts w:ascii="Trebuchet MS" w:hAnsi="Trebuchet MS" w:cs="Arial"/>
          <w:b/>
          <w:color w:val="000000"/>
          <w:sz w:val="20"/>
          <w:szCs w:val="20"/>
        </w:rPr>
        <w:tab/>
      </w:r>
      <w:r w:rsidRPr="009B7B1D">
        <w:rPr>
          <w:rFonts w:ascii="Trebuchet MS" w:hAnsi="Trebuchet MS" w:cs="Arial"/>
          <w:b/>
          <w:color w:val="000000"/>
          <w:sz w:val="20"/>
          <w:szCs w:val="20"/>
        </w:rPr>
        <w:tab/>
      </w:r>
      <w:r w:rsidRPr="009B7B1D">
        <w:rPr>
          <w:rFonts w:ascii="Trebuchet MS" w:hAnsi="Trebuchet MS" w:cs="Arial"/>
          <w:b/>
          <w:color w:val="000000"/>
          <w:sz w:val="20"/>
          <w:szCs w:val="20"/>
        </w:rPr>
        <w:tab/>
      </w:r>
      <w:r w:rsidRPr="009B7B1D">
        <w:rPr>
          <w:rFonts w:ascii="Trebuchet MS" w:hAnsi="Trebuchet MS" w:cs="Arial"/>
          <w:b/>
          <w:color w:val="000000"/>
          <w:sz w:val="20"/>
          <w:szCs w:val="20"/>
        </w:rPr>
        <w:tab/>
      </w:r>
      <w:r w:rsidRPr="009B7B1D">
        <w:rPr>
          <w:rFonts w:ascii="Trebuchet MS" w:hAnsi="Trebuchet MS" w:cs="Arial"/>
          <w:b/>
          <w:color w:val="000000"/>
          <w:sz w:val="20"/>
          <w:szCs w:val="20"/>
        </w:rPr>
        <w:tab/>
        <w:t xml:space="preserve">                   </w:t>
      </w:r>
      <w:r w:rsidRPr="009B7B1D">
        <w:rPr>
          <w:rFonts w:ascii="Trebuchet MS" w:hAnsi="Trebuchet MS" w:cs="Arial"/>
          <w:b/>
          <w:color w:val="000000"/>
          <w:sz w:val="20"/>
          <w:szCs w:val="20"/>
        </w:rPr>
        <w:tab/>
      </w:r>
      <w:r w:rsidRPr="009B7B1D">
        <w:rPr>
          <w:rFonts w:ascii="Trebuchet MS" w:hAnsi="Trebuchet MS" w:cs="Arial"/>
          <w:b/>
          <w:color w:val="000000"/>
          <w:sz w:val="20"/>
          <w:szCs w:val="20"/>
        </w:rPr>
        <w:tab/>
        <w:t xml:space="preserve"> </w:t>
      </w:r>
    </w:p>
    <w:p w14:paraId="025D867E" w14:textId="77777777" w:rsidR="00A77879" w:rsidRPr="002229D0" w:rsidRDefault="00A77879" w:rsidP="00A77879">
      <w:pPr>
        <w:pBdr>
          <w:bottom w:val="single" w:sz="6" w:space="1" w:color="auto"/>
        </w:pBdr>
        <w:rPr>
          <w:rFonts w:ascii="Trebuchet MS" w:hAnsi="Trebuchet MS" w:cs="Arial"/>
          <w:b/>
          <w:sz w:val="21"/>
          <w:szCs w:val="21"/>
        </w:rPr>
      </w:pPr>
      <w:r w:rsidRPr="002229D0">
        <w:rPr>
          <w:rFonts w:ascii="Trebuchet MS" w:hAnsi="Trebuchet MS" w:cs="Arial"/>
          <w:b/>
          <w:sz w:val="21"/>
          <w:szCs w:val="21"/>
        </w:rPr>
        <w:t xml:space="preserve">Sr. Full Stack </w:t>
      </w:r>
      <w:r w:rsidR="00CA181F" w:rsidRPr="002229D0">
        <w:rPr>
          <w:rFonts w:ascii="Trebuchet MS" w:hAnsi="Trebuchet MS" w:cs="Arial"/>
          <w:b/>
          <w:sz w:val="21"/>
          <w:szCs w:val="21"/>
        </w:rPr>
        <w:t>Software</w:t>
      </w:r>
      <w:r w:rsidRPr="002229D0">
        <w:rPr>
          <w:rFonts w:ascii="Trebuchet MS" w:hAnsi="Trebuchet MS" w:cs="Arial"/>
          <w:b/>
          <w:sz w:val="21"/>
          <w:szCs w:val="21"/>
        </w:rPr>
        <w:t xml:space="preserve"> Developer</w:t>
      </w:r>
      <w:r w:rsidR="002B17CA" w:rsidRPr="002229D0">
        <w:rPr>
          <w:rFonts w:ascii="Trebuchet MS" w:hAnsi="Trebuchet MS" w:cs="Arial"/>
          <w:b/>
          <w:sz w:val="21"/>
          <w:szCs w:val="21"/>
        </w:rPr>
        <w:t xml:space="preserve"> </w:t>
      </w:r>
    </w:p>
    <w:p w14:paraId="58FD48DE" w14:textId="182F80E9" w:rsidR="001B6C19" w:rsidRPr="002229D0" w:rsidRDefault="00DD2151" w:rsidP="00A77879">
      <w:pPr>
        <w:pBdr>
          <w:bottom w:val="single" w:sz="6" w:space="1" w:color="auto"/>
        </w:pBdr>
        <w:rPr>
          <w:rFonts w:ascii="Trebuchet MS" w:hAnsi="Trebuchet MS" w:cs="Arial"/>
          <w:b/>
          <w:sz w:val="21"/>
          <w:szCs w:val="21"/>
        </w:rPr>
      </w:pPr>
      <w:r w:rsidRPr="002229D0">
        <w:rPr>
          <w:rFonts w:ascii="Trebuchet MS" w:hAnsi="Trebuchet MS" w:cs="Arial"/>
          <w:b/>
          <w:sz w:val="21"/>
          <w:szCs w:val="21"/>
        </w:rPr>
        <w:t xml:space="preserve">React, </w:t>
      </w:r>
      <w:proofErr w:type="spellStart"/>
      <w:r w:rsidRPr="002229D0">
        <w:rPr>
          <w:rFonts w:ascii="Trebuchet MS" w:hAnsi="Trebuchet MS" w:cs="Arial"/>
          <w:b/>
          <w:sz w:val="21"/>
          <w:szCs w:val="21"/>
        </w:rPr>
        <w:t>NodeJS</w:t>
      </w:r>
      <w:proofErr w:type="spellEnd"/>
      <w:r w:rsidRPr="002229D0">
        <w:rPr>
          <w:rFonts w:ascii="Trebuchet MS" w:hAnsi="Trebuchet MS" w:cs="Arial"/>
          <w:b/>
          <w:sz w:val="21"/>
          <w:szCs w:val="21"/>
        </w:rPr>
        <w:t>, Typescript,</w:t>
      </w:r>
      <w:r w:rsidR="009617AE">
        <w:rPr>
          <w:rFonts w:ascii="Trebuchet MS" w:hAnsi="Trebuchet MS" w:cs="Arial"/>
          <w:b/>
          <w:sz w:val="21"/>
          <w:szCs w:val="21"/>
        </w:rPr>
        <w:t xml:space="preserve"> PHP</w:t>
      </w:r>
      <w:r w:rsidR="009225CD" w:rsidRPr="002229D0">
        <w:rPr>
          <w:rFonts w:ascii="Trebuchet MS" w:hAnsi="Trebuchet MS" w:cs="Arial"/>
          <w:b/>
          <w:sz w:val="21"/>
          <w:szCs w:val="21"/>
        </w:rPr>
        <w:t>,</w:t>
      </w:r>
      <w:r w:rsidRPr="002229D0">
        <w:rPr>
          <w:rFonts w:ascii="Trebuchet MS" w:hAnsi="Trebuchet MS" w:cs="Arial"/>
          <w:b/>
          <w:sz w:val="21"/>
          <w:szCs w:val="21"/>
        </w:rPr>
        <w:t xml:space="preserve"> </w:t>
      </w:r>
      <w:r w:rsidR="00B924FB" w:rsidRPr="002229D0">
        <w:rPr>
          <w:rFonts w:ascii="Trebuchet MS" w:hAnsi="Trebuchet MS" w:cs="Arial"/>
          <w:b/>
          <w:sz w:val="21"/>
          <w:szCs w:val="21"/>
        </w:rPr>
        <w:t>AWS, Docker</w:t>
      </w:r>
      <w:r w:rsidR="00A77879" w:rsidRPr="002229D0">
        <w:rPr>
          <w:rFonts w:ascii="Trebuchet MS" w:hAnsi="Trebuchet MS" w:cs="Arial"/>
          <w:b/>
          <w:sz w:val="21"/>
          <w:szCs w:val="21"/>
        </w:rPr>
        <w:t xml:space="preserve">, </w:t>
      </w:r>
      <w:r w:rsidR="009225CD" w:rsidRPr="002229D0">
        <w:rPr>
          <w:rFonts w:ascii="Trebuchet MS" w:hAnsi="Trebuchet MS" w:cs="Arial"/>
          <w:b/>
          <w:sz w:val="21"/>
          <w:szCs w:val="21"/>
        </w:rPr>
        <w:t>Postgre</w:t>
      </w:r>
      <w:r w:rsidR="00D95173" w:rsidRPr="002229D0">
        <w:rPr>
          <w:rFonts w:ascii="Trebuchet MS" w:hAnsi="Trebuchet MS" w:cs="Arial"/>
          <w:b/>
          <w:sz w:val="21"/>
          <w:szCs w:val="21"/>
        </w:rPr>
        <w:t>SQL</w:t>
      </w:r>
      <w:r w:rsidR="00024489" w:rsidRPr="002229D0">
        <w:rPr>
          <w:rFonts w:ascii="Trebuchet MS" w:hAnsi="Trebuchet MS" w:cs="Arial"/>
          <w:b/>
          <w:sz w:val="21"/>
          <w:szCs w:val="21"/>
        </w:rPr>
        <w:t xml:space="preserve">, Express.js, JQuery, </w:t>
      </w:r>
      <w:proofErr w:type="spellStart"/>
      <w:r w:rsidR="00024489" w:rsidRPr="002229D0">
        <w:rPr>
          <w:rFonts w:ascii="Trebuchet MS" w:hAnsi="Trebuchet MS" w:cs="Arial"/>
          <w:b/>
          <w:sz w:val="21"/>
          <w:szCs w:val="21"/>
        </w:rPr>
        <w:t>Symfony</w:t>
      </w:r>
      <w:proofErr w:type="spellEnd"/>
      <w:r w:rsidR="00024489" w:rsidRPr="002229D0">
        <w:rPr>
          <w:rFonts w:ascii="Trebuchet MS" w:hAnsi="Trebuchet MS" w:cs="Arial"/>
          <w:b/>
          <w:sz w:val="21"/>
          <w:szCs w:val="21"/>
        </w:rPr>
        <w:t xml:space="preserve">, </w:t>
      </w:r>
      <w:proofErr w:type="spellStart"/>
      <w:r w:rsidR="00024489" w:rsidRPr="002229D0">
        <w:rPr>
          <w:rFonts w:ascii="Trebuchet MS" w:hAnsi="Trebuchet MS" w:cs="Arial"/>
          <w:b/>
          <w:sz w:val="21"/>
          <w:szCs w:val="21"/>
        </w:rPr>
        <w:t>serverless</w:t>
      </w:r>
      <w:proofErr w:type="spellEnd"/>
    </w:p>
    <w:p w14:paraId="07E1563A" w14:textId="77777777" w:rsidR="00985DF4" w:rsidRPr="009B7B1D" w:rsidRDefault="00985DF4" w:rsidP="00A77879">
      <w:pPr>
        <w:pBdr>
          <w:bottom w:val="single" w:sz="6" w:space="1" w:color="auto"/>
        </w:pBdr>
        <w:rPr>
          <w:rStyle w:val="WPHyperlink"/>
          <w:rFonts w:ascii="Trebuchet MS" w:hAnsi="Trebuchet MS" w:cs="Arial"/>
          <w:b/>
          <w:sz w:val="20"/>
          <w:szCs w:val="20"/>
        </w:rPr>
      </w:pPr>
    </w:p>
    <w:p w14:paraId="5837835A" w14:textId="46CCF778" w:rsidR="00B218E7" w:rsidRPr="00011603" w:rsidRDefault="00A17863" w:rsidP="00011603">
      <w:pPr>
        <w:shd w:val="pct30" w:color="auto" w:fill="FFFFFF"/>
        <w:spacing w:after="60"/>
        <w:jc w:val="both"/>
        <w:rPr>
          <w:rFonts w:ascii="Trebuchet MS" w:hAnsi="Trebuchet MS" w:cs="Arial"/>
          <w:b/>
          <w:sz w:val="20"/>
          <w:szCs w:val="20"/>
        </w:rPr>
      </w:pPr>
      <w:r w:rsidRPr="009B7B1D">
        <w:rPr>
          <w:rFonts w:ascii="Trebuchet MS" w:hAnsi="Trebuchet MS" w:cs="Arial"/>
          <w:b/>
          <w:sz w:val="20"/>
          <w:szCs w:val="20"/>
        </w:rPr>
        <w:t>PROFESSIONAL SUMMARY</w:t>
      </w:r>
    </w:p>
    <w:p w14:paraId="64B70B0E" w14:textId="403E8DE3" w:rsidR="00A77879" w:rsidRPr="009E393C" w:rsidRDefault="003002D0" w:rsidP="00011603">
      <w:pPr>
        <w:numPr>
          <w:ilvl w:val="0"/>
          <w:numId w:val="20"/>
        </w:numPr>
        <w:shd w:val="clear" w:color="auto" w:fill="FFFFFF"/>
        <w:spacing w:before="100" w:beforeAutospacing="1" w:after="100" w:afterAutospacing="1"/>
      </w:pPr>
      <w:r>
        <w:rPr>
          <w:b/>
        </w:rPr>
        <w:t>10</w:t>
      </w:r>
      <w:r w:rsidR="00743BE6" w:rsidRPr="009E393C">
        <w:rPr>
          <w:b/>
        </w:rPr>
        <w:t xml:space="preserve"> years </w:t>
      </w:r>
      <w:r w:rsidR="00A77879" w:rsidRPr="009E393C">
        <w:rPr>
          <w:shd w:val="clear" w:color="auto" w:fill="FFFFFF"/>
        </w:rPr>
        <w:t>of experience in design, development and integration of software applications and framework design using </w:t>
      </w:r>
      <w:r w:rsidR="00A77879" w:rsidRPr="009E393C">
        <w:rPr>
          <w:rStyle w:val="Strong"/>
          <w:color w:val="000000"/>
          <w:shd w:val="clear" w:color="auto" w:fill="FFFFFF"/>
        </w:rPr>
        <w:t>object - oriented</w:t>
      </w:r>
      <w:r w:rsidR="00A77879" w:rsidRPr="009E393C">
        <w:rPr>
          <w:shd w:val="clear" w:color="auto" w:fill="FFFFFF"/>
        </w:rPr>
        <w:t> and </w:t>
      </w:r>
      <w:r w:rsidR="00A77879" w:rsidRPr="009E393C">
        <w:rPr>
          <w:rStyle w:val="Strong"/>
          <w:color w:val="000000"/>
          <w:shd w:val="clear" w:color="auto" w:fill="FFFFFF"/>
        </w:rPr>
        <w:t>enterprise technologies</w:t>
      </w:r>
      <w:r w:rsidR="00A77879" w:rsidRPr="009E393C">
        <w:rPr>
          <w:shd w:val="clear" w:color="auto" w:fill="FFFFFF"/>
        </w:rPr>
        <w:t> in </w:t>
      </w:r>
      <w:r w:rsidR="00A77879" w:rsidRPr="009E393C">
        <w:rPr>
          <w:rStyle w:val="Strong"/>
          <w:color w:val="000000"/>
          <w:shd w:val="clear" w:color="auto" w:fill="FFFFFF"/>
        </w:rPr>
        <w:t>Agile working environment</w:t>
      </w:r>
      <w:r w:rsidR="00A77879" w:rsidRPr="009E393C">
        <w:rPr>
          <w:shd w:val="clear" w:color="auto" w:fill="FFFFFF"/>
        </w:rPr>
        <w:t>.</w:t>
      </w:r>
      <w:r w:rsidR="00A77879" w:rsidRPr="009E393C">
        <w:t xml:space="preserve"> </w:t>
      </w:r>
    </w:p>
    <w:p w14:paraId="5D2FFF7C" w14:textId="45BA26B5" w:rsidR="00875DE1" w:rsidRPr="009E393C" w:rsidRDefault="00875DE1" w:rsidP="00875DE1">
      <w:pPr>
        <w:numPr>
          <w:ilvl w:val="0"/>
          <w:numId w:val="20"/>
        </w:numPr>
        <w:shd w:val="clear" w:color="auto" w:fill="FFFFFF"/>
        <w:spacing w:before="100" w:beforeAutospacing="1" w:after="100" w:afterAutospacing="1"/>
      </w:pPr>
      <w:r w:rsidRPr="009E393C">
        <w:t>Experience in </w:t>
      </w:r>
      <w:r w:rsidRPr="009E393C">
        <w:rPr>
          <w:rStyle w:val="Strong"/>
          <w:color w:val="000000"/>
        </w:rPr>
        <w:t>Web Application Development</w:t>
      </w:r>
      <w:r w:rsidRPr="009E393C">
        <w:t>, </w:t>
      </w:r>
      <w:r w:rsidR="009225CD">
        <w:rPr>
          <w:rStyle w:val="Strong"/>
          <w:color w:val="000000"/>
        </w:rPr>
        <w:t>Micro</w:t>
      </w:r>
      <w:r w:rsidR="00A93288">
        <w:rPr>
          <w:rStyle w:val="Strong"/>
          <w:color w:val="000000"/>
        </w:rPr>
        <w:t xml:space="preserve"> </w:t>
      </w:r>
      <w:r w:rsidR="009225CD">
        <w:rPr>
          <w:rStyle w:val="Strong"/>
          <w:color w:val="000000"/>
        </w:rPr>
        <w:t>services</w:t>
      </w:r>
      <w:r w:rsidRPr="009E393C">
        <w:rPr>
          <w:rStyle w:val="Strong"/>
          <w:color w:val="000000"/>
        </w:rPr>
        <w:t>, System Analysis</w:t>
      </w:r>
      <w:r w:rsidRPr="009E393C">
        <w:t>, </w:t>
      </w:r>
      <w:r w:rsidRPr="009E393C">
        <w:rPr>
          <w:rStyle w:val="Strong"/>
          <w:color w:val="000000"/>
        </w:rPr>
        <w:t>Technical Design</w:t>
      </w:r>
      <w:r w:rsidRPr="009E393C">
        <w:t>, </w:t>
      </w:r>
      <w:r w:rsidR="00AB2A6D">
        <w:rPr>
          <w:rStyle w:val="Strong"/>
          <w:color w:val="000000"/>
        </w:rPr>
        <w:t>Optimization</w:t>
      </w:r>
      <w:r w:rsidRPr="009E393C">
        <w:t>, and </w:t>
      </w:r>
      <w:r w:rsidRPr="009E393C">
        <w:rPr>
          <w:rStyle w:val="Strong"/>
          <w:color w:val="000000"/>
        </w:rPr>
        <w:t>Testing</w:t>
      </w:r>
      <w:r w:rsidRPr="009E393C">
        <w:t>.</w:t>
      </w:r>
    </w:p>
    <w:p w14:paraId="15692B5D" w14:textId="7D67EA59" w:rsidR="00875DE1" w:rsidRPr="009E393C" w:rsidRDefault="009225CD" w:rsidP="00466A0F">
      <w:pPr>
        <w:widowControl w:val="0"/>
        <w:numPr>
          <w:ilvl w:val="0"/>
          <w:numId w:val="20"/>
        </w:numPr>
        <w:shd w:val="clear" w:color="auto" w:fill="FFFFFF"/>
        <w:suppressAutoHyphens/>
        <w:spacing w:before="100" w:beforeAutospacing="1" w:after="100" w:afterAutospacing="1"/>
      </w:pPr>
      <w:r w:rsidRPr="009225CD">
        <w:t xml:space="preserve">Proven ability to leverage full stack knowledge to build complex and user-centered web applications using </w:t>
      </w:r>
      <w:r w:rsidRPr="009225CD">
        <w:rPr>
          <w:b/>
        </w:rPr>
        <w:t xml:space="preserve">Node JS, React JS, JavaScript, </w:t>
      </w:r>
      <w:proofErr w:type="spellStart"/>
      <w:r w:rsidRPr="009225CD">
        <w:rPr>
          <w:b/>
        </w:rPr>
        <w:t>TypeScript</w:t>
      </w:r>
      <w:proofErr w:type="spellEnd"/>
      <w:r w:rsidRPr="009225CD">
        <w:rPr>
          <w:b/>
        </w:rPr>
        <w:t>, C# and PHP</w:t>
      </w:r>
      <w:r w:rsidR="00875DE1" w:rsidRPr="009E393C">
        <w:t>.</w:t>
      </w:r>
    </w:p>
    <w:p w14:paraId="7469D1ED" w14:textId="77777777" w:rsidR="00875DE1" w:rsidRPr="009E393C" w:rsidRDefault="00875DE1" w:rsidP="00875DE1">
      <w:pPr>
        <w:numPr>
          <w:ilvl w:val="0"/>
          <w:numId w:val="20"/>
        </w:numPr>
        <w:shd w:val="clear" w:color="auto" w:fill="FFFFFF"/>
        <w:spacing w:before="100" w:beforeAutospacing="1" w:after="100" w:afterAutospacing="1"/>
      </w:pPr>
      <w:r w:rsidRPr="009E393C">
        <w:t>Proficient in using and designing </w:t>
      </w:r>
      <w:r w:rsidRPr="009E393C">
        <w:rPr>
          <w:rStyle w:val="Strong"/>
          <w:color w:val="000000"/>
        </w:rPr>
        <w:t>Creational, Structural</w:t>
      </w:r>
      <w:r w:rsidRPr="009E393C">
        <w:t> and </w:t>
      </w:r>
      <w:r w:rsidRPr="009E393C">
        <w:rPr>
          <w:rStyle w:val="Strong"/>
          <w:color w:val="000000"/>
        </w:rPr>
        <w:t>Behavioral Design Patterns</w:t>
      </w:r>
    </w:p>
    <w:p w14:paraId="77CD1BE1" w14:textId="2FA49134" w:rsidR="009225CD" w:rsidRPr="005537CC" w:rsidRDefault="009225CD" w:rsidP="009225CD">
      <w:pPr>
        <w:numPr>
          <w:ilvl w:val="0"/>
          <w:numId w:val="20"/>
        </w:numPr>
      </w:pPr>
      <w:r w:rsidRPr="005537CC">
        <w:t xml:space="preserve">Extensive expertise in developing large scale applications along with </w:t>
      </w:r>
      <w:r w:rsidRPr="000D447F">
        <w:rPr>
          <w:b/>
        </w:rPr>
        <w:t xml:space="preserve">continuous integration </w:t>
      </w:r>
      <w:r w:rsidR="000D447F" w:rsidRPr="000D447F">
        <w:rPr>
          <w:b/>
        </w:rPr>
        <w:t xml:space="preserve">(CI) </w:t>
      </w:r>
      <w:r w:rsidRPr="000D447F">
        <w:rPr>
          <w:b/>
        </w:rPr>
        <w:t>and deployment</w:t>
      </w:r>
      <w:r w:rsidR="000D447F" w:rsidRPr="000D447F">
        <w:rPr>
          <w:b/>
        </w:rPr>
        <w:t xml:space="preserve"> (CD)</w:t>
      </w:r>
      <w:r w:rsidR="006464BB">
        <w:rPr>
          <w:b/>
        </w:rPr>
        <w:t xml:space="preserve"> </w:t>
      </w:r>
      <w:r w:rsidR="006464BB" w:rsidRPr="00870E2D">
        <w:t>(AWS lambda, bamboo)</w:t>
      </w:r>
      <w:r w:rsidRPr="00870E2D">
        <w:t>.</w:t>
      </w:r>
    </w:p>
    <w:p w14:paraId="4826738D" w14:textId="77777777" w:rsidR="009225CD" w:rsidRPr="005537CC" w:rsidRDefault="009225CD" w:rsidP="009225CD">
      <w:pPr>
        <w:pStyle w:val="Default"/>
        <w:numPr>
          <w:ilvl w:val="0"/>
          <w:numId w:val="20"/>
        </w:numPr>
        <w:rPr>
          <w:rFonts w:ascii="Times New Roman" w:eastAsia="Times New Roman" w:hAnsi="Times New Roman"/>
          <w:color w:val="auto"/>
          <w:lang w:val="en-US"/>
        </w:rPr>
      </w:pPr>
      <w:r w:rsidRPr="005537CC">
        <w:rPr>
          <w:rFonts w:ascii="Times New Roman" w:eastAsia="Times New Roman" w:hAnsi="Times New Roman"/>
          <w:color w:val="auto"/>
          <w:lang w:val="en-US"/>
        </w:rPr>
        <w:t xml:space="preserve">Experience in building Responsive and cross browser compatible web applications. </w:t>
      </w:r>
    </w:p>
    <w:p w14:paraId="3A285E1C" w14:textId="1FF9D070" w:rsidR="00A56100" w:rsidRPr="005537CC" w:rsidRDefault="00A56100" w:rsidP="00875DE1">
      <w:pPr>
        <w:numPr>
          <w:ilvl w:val="0"/>
          <w:numId w:val="20"/>
        </w:numPr>
        <w:shd w:val="clear" w:color="auto" w:fill="FFFFFF"/>
        <w:tabs>
          <w:tab w:val="left" w:pos="420"/>
        </w:tabs>
        <w:spacing w:before="100" w:beforeAutospacing="1" w:after="100" w:afterAutospacing="1"/>
        <w:jc w:val="both"/>
      </w:pPr>
      <w:r w:rsidRPr="005537CC">
        <w:t xml:space="preserve">Expertise in RDBMS such as, </w:t>
      </w:r>
      <w:r w:rsidR="009225CD" w:rsidRPr="005537CC">
        <w:t>PostgreSQL</w:t>
      </w:r>
      <w:r w:rsidRPr="005537CC">
        <w:t>, MySQL.</w:t>
      </w:r>
    </w:p>
    <w:p w14:paraId="7923CB29" w14:textId="77777777" w:rsidR="00A93288" w:rsidRPr="005537CC" w:rsidRDefault="00A93288" w:rsidP="00A93288">
      <w:pPr>
        <w:pStyle w:val="Default"/>
        <w:numPr>
          <w:ilvl w:val="0"/>
          <w:numId w:val="20"/>
        </w:numPr>
        <w:rPr>
          <w:rFonts w:ascii="Times New Roman" w:eastAsia="Times New Roman" w:hAnsi="Times New Roman"/>
          <w:color w:val="auto"/>
          <w:lang w:val="en-US"/>
        </w:rPr>
      </w:pPr>
      <w:r w:rsidRPr="005537CC">
        <w:rPr>
          <w:rFonts w:ascii="Times New Roman" w:eastAsia="Times New Roman" w:hAnsi="Times New Roman"/>
          <w:color w:val="auto"/>
          <w:lang w:val="en-US"/>
        </w:rPr>
        <w:t>Experience using AWS services such as Lambda functions, Step functions, Secret service, EC2 and ECS.</w:t>
      </w:r>
    </w:p>
    <w:p w14:paraId="0F528375" w14:textId="6D35D9D4" w:rsidR="00743BE6" w:rsidRPr="005537CC" w:rsidRDefault="00743BE6" w:rsidP="00A93288">
      <w:pPr>
        <w:numPr>
          <w:ilvl w:val="0"/>
          <w:numId w:val="20"/>
        </w:numPr>
        <w:shd w:val="clear" w:color="auto" w:fill="FFFFFF"/>
        <w:tabs>
          <w:tab w:val="left" w:pos="420"/>
        </w:tabs>
        <w:spacing w:before="100" w:beforeAutospacing="1" w:after="100" w:afterAutospacing="1"/>
        <w:jc w:val="both"/>
      </w:pPr>
      <w:r w:rsidRPr="005537CC">
        <w:t>Expertise in Requirement Gathering, Analysis and Design.</w:t>
      </w:r>
    </w:p>
    <w:p w14:paraId="22726D38" w14:textId="5413B95B" w:rsidR="00F50155" w:rsidRPr="005537CC" w:rsidRDefault="00F50155" w:rsidP="005537CC">
      <w:pPr>
        <w:numPr>
          <w:ilvl w:val="0"/>
          <w:numId w:val="20"/>
        </w:numPr>
        <w:shd w:val="clear" w:color="auto" w:fill="FFFFFF"/>
        <w:tabs>
          <w:tab w:val="left" w:pos="420"/>
        </w:tabs>
        <w:spacing w:before="100" w:beforeAutospacing="1" w:after="100" w:afterAutospacing="1"/>
        <w:jc w:val="both"/>
      </w:pPr>
      <w:r w:rsidRPr="005537CC">
        <w:t>Extensive experience dev</w:t>
      </w:r>
      <w:r w:rsidR="000F0A26" w:rsidRPr="005537CC">
        <w:t>e</w:t>
      </w:r>
      <w:r w:rsidRPr="005537CC">
        <w:t>loping REST</w:t>
      </w:r>
      <w:r w:rsidR="00A93288" w:rsidRPr="005537CC">
        <w:t xml:space="preserve"> </w:t>
      </w:r>
      <w:r w:rsidRPr="005537CC">
        <w:t xml:space="preserve">based web services using </w:t>
      </w:r>
      <w:r w:rsidR="00A93288" w:rsidRPr="005537CC">
        <w:t>Node JS and AWS</w:t>
      </w:r>
      <w:r w:rsidRPr="005537CC">
        <w:t xml:space="preserve">. </w:t>
      </w:r>
    </w:p>
    <w:p w14:paraId="497C7545" w14:textId="5D606E94" w:rsidR="00A93288" w:rsidRPr="005537CC" w:rsidRDefault="00743BE6" w:rsidP="005537CC">
      <w:pPr>
        <w:numPr>
          <w:ilvl w:val="0"/>
          <w:numId w:val="20"/>
        </w:numPr>
        <w:shd w:val="clear" w:color="auto" w:fill="FFFFFF"/>
        <w:tabs>
          <w:tab w:val="left" w:pos="420"/>
        </w:tabs>
        <w:spacing w:before="100" w:beforeAutospacing="1" w:after="100" w:afterAutospacing="1"/>
        <w:jc w:val="both"/>
      </w:pPr>
      <w:r w:rsidRPr="005537CC">
        <w:t xml:space="preserve">Extensive knowledge of </w:t>
      </w:r>
      <w:r w:rsidR="00617264" w:rsidRPr="005537CC">
        <w:t>Financial</w:t>
      </w:r>
      <w:r w:rsidR="00A93288" w:rsidRPr="005537CC">
        <w:t xml:space="preserve"> Service industry </w:t>
      </w:r>
      <w:r w:rsidRPr="005537CC">
        <w:t>domain.</w:t>
      </w:r>
    </w:p>
    <w:p w14:paraId="0D6A0088" w14:textId="111FDCAF" w:rsidR="00970A66" w:rsidRPr="00E56139" w:rsidRDefault="00A93288" w:rsidP="00E56139">
      <w:pPr>
        <w:numPr>
          <w:ilvl w:val="0"/>
          <w:numId w:val="20"/>
        </w:numPr>
        <w:shd w:val="clear" w:color="auto" w:fill="FFFFFF"/>
        <w:tabs>
          <w:tab w:val="left" w:pos="420"/>
        </w:tabs>
        <w:spacing w:before="100" w:beforeAutospacing="1" w:after="100" w:afterAutospacing="1"/>
        <w:jc w:val="both"/>
      </w:pPr>
      <w:r w:rsidRPr="005537CC">
        <w:t>Superior analytical, problem-solving, communication and research skills.</w:t>
      </w:r>
    </w:p>
    <w:p w14:paraId="36A325F7" w14:textId="77777777" w:rsidR="00970A66" w:rsidRPr="009B7B1D" w:rsidRDefault="00FD37A2" w:rsidP="00970A66">
      <w:pPr>
        <w:shd w:val="pct30" w:color="auto" w:fill="FFFFFF"/>
        <w:spacing w:after="60"/>
        <w:jc w:val="both"/>
        <w:rPr>
          <w:rFonts w:ascii="Trebuchet MS" w:hAnsi="Trebuchet MS" w:cs="Arial"/>
          <w:b/>
          <w:sz w:val="20"/>
          <w:szCs w:val="20"/>
        </w:rPr>
      </w:pPr>
      <w:r>
        <w:rPr>
          <w:rFonts w:ascii="Trebuchet MS" w:hAnsi="Trebuchet MS" w:cs="Arial"/>
          <w:b/>
          <w:sz w:val="20"/>
          <w:szCs w:val="20"/>
        </w:rPr>
        <w:t>EDUCATION</w:t>
      </w:r>
    </w:p>
    <w:p w14:paraId="2BF4564A" w14:textId="77777777" w:rsidR="0008585B" w:rsidRDefault="0008585B" w:rsidP="00471537">
      <w:pPr>
        <w:widowControl w:val="0"/>
        <w:autoSpaceDE w:val="0"/>
        <w:jc w:val="both"/>
        <w:rPr>
          <w:rFonts w:ascii="Trebuchet MS" w:hAnsi="Trebuchet MS" w:cs="Arial"/>
          <w:b/>
          <w:color w:val="000000"/>
          <w:sz w:val="20"/>
          <w:szCs w:val="20"/>
        </w:rPr>
      </w:pPr>
    </w:p>
    <w:p w14:paraId="490D7508" w14:textId="77777777" w:rsidR="00A93288" w:rsidRPr="00CF0B70" w:rsidRDefault="00A93288" w:rsidP="00A93288">
      <w:pPr>
        <w:pStyle w:val="Default"/>
        <w:rPr>
          <w:rFonts w:ascii="Times New Roman" w:eastAsia="Times New Roman" w:hAnsi="Times New Roman"/>
          <w:bCs/>
          <w:lang w:val="en-US"/>
        </w:rPr>
      </w:pPr>
      <w:r w:rsidRPr="00CF0B70">
        <w:rPr>
          <w:rFonts w:ascii="Times New Roman" w:eastAsia="Times New Roman" w:hAnsi="Times New Roman"/>
          <w:bCs/>
          <w:lang w:val="en-US"/>
        </w:rPr>
        <w:t>Ryerson University, Toronto, ON, Canada</w:t>
      </w:r>
      <w:r w:rsidRPr="00CF0B70">
        <w:rPr>
          <w:rFonts w:ascii="Times New Roman" w:eastAsia="Times New Roman" w:hAnsi="Times New Roman"/>
          <w:bCs/>
          <w:lang w:val="en-US"/>
        </w:rPr>
        <w:tab/>
      </w:r>
      <w:r w:rsidRPr="00CF0B70">
        <w:rPr>
          <w:rFonts w:ascii="Times New Roman" w:eastAsia="Times New Roman" w:hAnsi="Times New Roman"/>
          <w:bCs/>
          <w:lang w:val="en-US"/>
        </w:rPr>
        <w:tab/>
        <w:t xml:space="preserve">    </w:t>
      </w:r>
      <w:r w:rsidRPr="00CF0B70">
        <w:rPr>
          <w:rFonts w:ascii="Times New Roman" w:eastAsia="Times New Roman" w:hAnsi="Times New Roman"/>
          <w:bCs/>
          <w:lang w:val="en-US"/>
        </w:rPr>
        <w:tab/>
      </w:r>
      <w:r w:rsidRPr="00CF0B70">
        <w:rPr>
          <w:rFonts w:ascii="Times New Roman" w:eastAsia="Times New Roman" w:hAnsi="Times New Roman"/>
          <w:bCs/>
          <w:lang w:val="en-US"/>
        </w:rPr>
        <w:tab/>
      </w:r>
      <w:r w:rsidRPr="00CF0B70">
        <w:rPr>
          <w:rFonts w:ascii="Times New Roman" w:eastAsia="Times New Roman" w:hAnsi="Times New Roman"/>
          <w:bCs/>
          <w:lang w:val="en-US"/>
        </w:rPr>
        <w:tab/>
        <w:t xml:space="preserve">                        Oct, 2012</w:t>
      </w:r>
    </w:p>
    <w:p w14:paraId="244FA041" w14:textId="7211EBFD" w:rsidR="00A93288" w:rsidRPr="00CF0B70" w:rsidRDefault="00A93288" w:rsidP="00A93288">
      <w:pPr>
        <w:pStyle w:val="Default"/>
        <w:rPr>
          <w:rFonts w:ascii="Times New Roman" w:eastAsia="Times New Roman" w:hAnsi="Times New Roman"/>
          <w:bCs/>
          <w:lang w:val="en-US"/>
        </w:rPr>
      </w:pPr>
      <w:r w:rsidRPr="00CF0B70">
        <w:rPr>
          <w:rFonts w:ascii="Times New Roman" w:eastAsia="Times New Roman" w:hAnsi="Times New Roman"/>
          <w:bCs/>
          <w:lang w:val="en-US"/>
        </w:rPr>
        <w:t>M</w:t>
      </w:r>
      <w:r w:rsidR="002229D0">
        <w:rPr>
          <w:rFonts w:ascii="Times New Roman" w:eastAsia="Times New Roman" w:hAnsi="Times New Roman"/>
          <w:bCs/>
          <w:lang w:val="en-US"/>
        </w:rPr>
        <w:t>aster of</w:t>
      </w:r>
      <w:r w:rsidRPr="00CF0B70">
        <w:rPr>
          <w:rFonts w:ascii="Times New Roman" w:eastAsia="Times New Roman" w:hAnsi="Times New Roman"/>
          <w:bCs/>
          <w:lang w:val="en-US"/>
        </w:rPr>
        <w:t xml:space="preserve"> Sc</w:t>
      </w:r>
      <w:r w:rsidR="002229D0">
        <w:rPr>
          <w:rFonts w:ascii="Times New Roman" w:eastAsia="Times New Roman" w:hAnsi="Times New Roman"/>
          <w:bCs/>
          <w:lang w:val="en-US"/>
        </w:rPr>
        <w:t>ience</w:t>
      </w:r>
      <w:r w:rsidRPr="00CF0B70">
        <w:rPr>
          <w:rFonts w:ascii="Times New Roman" w:eastAsia="Times New Roman" w:hAnsi="Times New Roman"/>
          <w:bCs/>
          <w:lang w:val="en-US"/>
        </w:rPr>
        <w:t xml:space="preserve"> in Computer Science  </w:t>
      </w:r>
      <w:r w:rsidRPr="00CF0B70">
        <w:rPr>
          <w:rFonts w:ascii="Times New Roman" w:eastAsia="Times New Roman" w:hAnsi="Times New Roman"/>
          <w:bCs/>
          <w:lang w:val="en-US"/>
        </w:rPr>
        <w:tab/>
      </w:r>
      <w:r w:rsidRPr="00CF0B70">
        <w:rPr>
          <w:rFonts w:ascii="Times New Roman" w:eastAsia="Times New Roman" w:hAnsi="Times New Roman"/>
          <w:bCs/>
          <w:lang w:val="en-US"/>
        </w:rPr>
        <w:tab/>
      </w:r>
      <w:r w:rsidRPr="00CF0B70">
        <w:rPr>
          <w:rFonts w:ascii="Times New Roman" w:eastAsia="Times New Roman" w:hAnsi="Times New Roman"/>
          <w:bCs/>
          <w:lang w:val="en-US"/>
        </w:rPr>
        <w:tab/>
      </w:r>
      <w:r w:rsidRPr="00CF0B70">
        <w:rPr>
          <w:rFonts w:ascii="Times New Roman" w:eastAsia="Times New Roman" w:hAnsi="Times New Roman"/>
          <w:bCs/>
          <w:lang w:val="en-US"/>
        </w:rPr>
        <w:tab/>
      </w:r>
      <w:r w:rsidRPr="00CF0B70">
        <w:rPr>
          <w:rFonts w:ascii="Times New Roman" w:eastAsia="Times New Roman" w:hAnsi="Times New Roman"/>
          <w:bCs/>
          <w:lang w:val="en-US"/>
        </w:rPr>
        <w:tab/>
      </w:r>
      <w:r w:rsidRPr="00CF0B70">
        <w:rPr>
          <w:rFonts w:ascii="Times New Roman" w:eastAsia="Times New Roman" w:hAnsi="Times New Roman"/>
          <w:bCs/>
          <w:lang w:val="en-US"/>
        </w:rPr>
        <w:tab/>
      </w:r>
      <w:r w:rsidRPr="00CF0B70">
        <w:rPr>
          <w:rFonts w:ascii="Times New Roman" w:eastAsia="Times New Roman" w:hAnsi="Times New Roman"/>
          <w:bCs/>
          <w:lang w:val="en-US"/>
        </w:rPr>
        <w:tab/>
      </w:r>
      <w:r w:rsidRPr="00CF0B70">
        <w:rPr>
          <w:rFonts w:ascii="Times New Roman" w:eastAsia="Times New Roman" w:hAnsi="Times New Roman"/>
          <w:bCs/>
          <w:lang w:val="en-US"/>
        </w:rPr>
        <w:tab/>
        <w:t xml:space="preserve">        </w:t>
      </w:r>
    </w:p>
    <w:p w14:paraId="1DC3AA1E" w14:textId="77777777" w:rsidR="00A93288" w:rsidRPr="00CF0B70" w:rsidRDefault="00A93288" w:rsidP="00A93288">
      <w:pPr>
        <w:pStyle w:val="Default"/>
        <w:rPr>
          <w:rFonts w:ascii="Times New Roman" w:eastAsia="Times New Roman" w:hAnsi="Times New Roman"/>
          <w:bCs/>
          <w:lang w:val="en-US"/>
        </w:rPr>
      </w:pPr>
    </w:p>
    <w:p w14:paraId="766205D4" w14:textId="77777777" w:rsidR="00A93288" w:rsidRPr="00CF0B70" w:rsidRDefault="00A93288" w:rsidP="00A93288">
      <w:pPr>
        <w:pStyle w:val="Default"/>
        <w:rPr>
          <w:rFonts w:ascii="Times New Roman" w:eastAsia="Times New Roman" w:hAnsi="Times New Roman"/>
          <w:bCs/>
          <w:lang w:val="en-US"/>
        </w:rPr>
      </w:pPr>
      <w:r w:rsidRPr="00CF0B70">
        <w:rPr>
          <w:rFonts w:ascii="Times New Roman" w:eastAsia="Times New Roman" w:hAnsi="Times New Roman"/>
          <w:bCs/>
          <w:lang w:val="en-US"/>
        </w:rPr>
        <w:t>Osmania University, Hyderabad, India</w:t>
      </w:r>
      <w:r w:rsidRPr="00CF0B70">
        <w:rPr>
          <w:rFonts w:ascii="Times New Roman" w:eastAsia="Times New Roman" w:hAnsi="Times New Roman"/>
          <w:bCs/>
          <w:lang w:val="en-US"/>
        </w:rPr>
        <w:tab/>
      </w:r>
      <w:r w:rsidRPr="00CF0B70">
        <w:rPr>
          <w:rFonts w:ascii="Times New Roman" w:eastAsia="Times New Roman" w:hAnsi="Times New Roman"/>
          <w:bCs/>
          <w:lang w:val="en-US"/>
        </w:rPr>
        <w:tab/>
        <w:t xml:space="preserve">    </w:t>
      </w:r>
      <w:r w:rsidRPr="00CF0B70">
        <w:rPr>
          <w:rFonts w:ascii="Times New Roman" w:eastAsia="Times New Roman" w:hAnsi="Times New Roman"/>
          <w:bCs/>
          <w:lang w:val="en-US"/>
        </w:rPr>
        <w:tab/>
      </w:r>
      <w:r w:rsidRPr="00CF0B70">
        <w:rPr>
          <w:rFonts w:ascii="Times New Roman" w:eastAsia="Times New Roman" w:hAnsi="Times New Roman"/>
          <w:bCs/>
          <w:lang w:val="en-US"/>
        </w:rPr>
        <w:tab/>
      </w:r>
      <w:r w:rsidRPr="00CF0B70">
        <w:rPr>
          <w:rFonts w:ascii="Times New Roman" w:eastAsia="Times New Roman" w:hAnsi="Times New Roman"/>
          <w:bCs/>
          <w:lang w:val="en-US"/>
        </w:rPr>
        <w:tab/>
        <w:t xml:space="preserve">                        Jun, 2010</w:t>
      </w:r>
    </w:p>
    <w:p w14:paraId="3BF1DF3A" w14:textId="2B8EE744" w:rsidR="00A93288" w:rsidRDefault="002229D0" w:rsidP="00A93288">
      <w:pPr>
        <w:widowControl w:val="0"/>
        <w:autoSpaceDE w:val="0"/>
        <w:jc w:val="both"/>
        <w:rPr>
          <w:color w:val="000000"/>
          <w:sz w:val="20"/>
          <w:szCs w:val="20"/>
        </w:rPr>
      </w:pPr>
      <w:r>
        <w:rPr>
          <w:bCs/>
          <w:color w:val="000000"/>
        </w:rPr>
        <w:t>Bachelor of Engineering</w:t>
      </w:r>
      <w:r w:rsidR="00A93288" w:rsidRPr="00CF0B70">
        <w:rPr>
          <w:bCs/>
          <w:color w:val="000000"/>
        </w:rPr>
        <w:t xml:space="preserve"> in Computer Science and Engineering                                                                                                                                </w:t>
      </w:r>
    </w:p>
    <w:p w14:paraId="0DEAA240" w14:textId="77777777" w:rsidR="00970A66" w:rsidRDefault="00970A66" w:rsidP="00471537">
      <w:pPr>
        <w:widowControl w:val="0"/>
        <w:autoSpaceDE w:val="0"/>
        <w:jc w:val="both"/>
        <w:rPr>
          <w:rFonts w:ascii="Trebuchet MS" w:hAnsi="Trebuchet MS" w:cs="Arial"/>
          <w:color w:val="000000"/>
          <w:sz w:val="20"/>
          <w:szCs w:val="20"/>
        </w:rPr>
      </w:pPr>
    </w:p>
    <w:p w14:paraId="7D5F1955" w14:textId="77777777" w:rsidR="001B6C19" w:rsidRPr="0041166F" w:rsidRDefault="001B6C19" w:rsidP="00471537">
      <w:pPr>
        <w:widowControl w:val="0"/>
        <w:autoSpaceDE w:val="0"/>
        <w:jc w:val="both"/>
        <w:rPr>
          <w:rFonts w:ascii="Trebuchet MS" w:hAnsi="Trebuchet MS" w:cs="Arial"/>
          <w:i/>
          <w:sz w:val="20"/>
          <w:szCs w:val="20"/>
        </w:rPr>
      </w:pPr>
      <w:r w:rsidRPr="0041166F">
        <w:rPr>
          <w:rFonts w:ascii="Trebuchet MS" w:hAnsi="Trebuchet MS" w:cs="Arial"/>
          <w:color w:val="000000"/>
          <w:sz w:val="20"/>
          <w:szCs w:val="20"/>
        </w:rPr>
        <w:tab/>
      </w:r>
    </w:p>
    <w:p w14:paraId="445BD8E6" w14:textId="77777777" w:rsidR="001B6C19" w:rsidRPr="009B7B1D" w:rsidRDefault="00A17863">
      <w:pPr>
        <w:shd w:val="pct30" w:color="auto" w:fill="FFFFFF"/>
        <w:spacing w:after="60"/>
        <w:jc w:val="both"/>
        <w:rPr>
          <w:rFonts w:ascii="Trebuchet MS" w:hAnsi="Trebuchet MS" w:cs="Arial"/>
          <w:b/>
          <w:sz w:val="20"/>
          <w:szCs w:val="20"/>
        </w:rPr>
      </w:pPr>
      <w:r w:rsidRPr="009B7B1D">
        <w:rPr>
          <w:rFonts w:ascii="Trebuchet MS" w:hAnsi="Trebuchet MS" w:cs="Arial"/>
          <w:b/>
          <w:sz w:val="20"/>
          <w:szCs w:val="20"/>
        </w:rPr>
        <w:t>TECHNICAL SKILLS</w:t>
      </w:r>
    </w:p>
    <w:p w14:paraId="129CD5AF" w14:textId="77777777" w:rsidR="006A1E04" w:rsidRPr="009B7B1D" w:rsidRDefault="006A1E04">
      <w:pPr>
        <w:widowControl w:val="0"/>
        <w:tabs>
          <w:tab w:val="num" w:pos="360"/>
        </w:tabs>
        <w:autoSpaceDE w:val="0"/>
        <w:autoSpaceDN w:val="0"/>
        <w:adjustRightInd w:val="0"/>
        <w:jc w:val="both"/>
        <w:rPr>
          <w:rFonts w:ascii="Trebuchet MS" w:hAnsi="Trebuchet MS" w:cs="Arial"/>
          <w:b/>
          <w:snapToGrid w:val="0"/>
          <w:sz w:val="20"/>
          <w:szCs w:val="20"/>
        </w:rPr>
      </w:pPr>
    </w:p>
    <w:p w14:paraId="328BEEB1" w14:textId="712AEA42" w:rsidR="00CF0B70" w:rsidRDefault="00CF0B70" w:rsidP="009E393C">
      <w:pPr>
        <w:widowControl w:val="0"/>
        <w:autoSpaceDE w:val="0"/>
        <w:jc w:val="both"/>
        <w:rPr>
          <w:bCs/>
          <w:snapToGrid w:val="0"/>
        </w:rPr>
      </w:pPr>
      <w:r w:rsidRPr="009E393C">
        <w:rPr>
          <w:b/>
          <w:bCs/>
          <w:snapToGrid w:val="0"/>
        </w:rPr>
        <w:t>Languages:</w:t>
      </w:r>
      <w:r>
        <w:rPr>
          <w:snapToGrid w:val="0"/>
        </w:rPr>
        <w:t> </w:t>
      </w:r>
      <w:r w:rsidRPr="009E393C">
        <w:rPr>
          <w:snapToGrid w:val="0"/>
        </w:rPr>
        <w:t xml:space="preserve"> </w:t>
      </w:r>
      <w:r>
        <w:rPr>
          <w:snapToGrid w:val="0"/>
        </w:rPr>
        <w:t>JavaScript, Typescript, C#, PHP</w:t>
      </w:r>
      <w:r w:rsidRPr="009E393C">
        <w:rPr>
          <w:bCs/>
          <w:snapToGrid w:val="0"/>
        </w:rPr>
        <w:t xml:space="preserve"> </w:t>
      </w:r>
    </w:p>
    <w:p w14:paraId="5F2ABAC0" w14:textId="1669EBA7" w:rsidR="00CF0B70" w:rsidRPr="00CF0B70" w:rsidRDefault="00CF0B70" w:rsidP="009E393C">
      <w:pPr>
        <w:widowControl w:val="0"/>
        <w:autoSpaceDE w:val="0"/>
        <w:jc w:val="both"/>
        <w:rPr>
          <w:bCs/>
          <w:snapToGrid w:val="0"/>
        </w:rPr>
      </w:pPr>
      <w:r w:rsidRPr="009E393C">
        <w:rPr>
          <w:b/>
          <w:bCs/>
          <w:snapToGrid w:val="0"/>
        </w:rPr>
        <w:t>Web Development:</w:t>
      </w:r>
      <w:r w:rsidRPr="009E393C">
        <w:rPr>
          <w:snapToGrid w:val="0"/>
        </w:rPr>
        <w:t xml:space="preserve">  </w:t>
      </w:r>
      <w:r>
        <w:rPr>
          <w:snapToGrid w:val="0"/>
        </w:rPr>
        <w:t>React JS</w:t>
      </w:r>
      <w:r w:rsidRPr="009E393C">
        <w:rPr>
          <w:snapToGrid w:val="0"/>
        </w:rPr>
        <w:t xml:space="preserve">, jQuery, AJAX, XML, HTML, CSS, Bootstrap, </w:t>
      </w:r>
      <w:r>
        <w:rPr>
          <w:snapToGrid w:val="0"/>
        </w:rPr>
        <w:t>Angular JS</w:t>
      </w:r>
    </w:p>
    <w:p w14:paraId="7D8655AB" w14:textId="5198A46B" w:rsidR="00774611" w:rsidRDefault="00774611" w:rsidP="009E393C">
      <w:pPr>
        <w:widowControl w:val="0"/>
        <w:autoSpaceDE w:val="0"/>
        <w:jc w:val="both"/>
        <w:rPr>
          <w:snapToGrid w:val="0"/>
        </w:rPr>
      </w:pPr>
      <w:r w:rsidRPr="009E393C">
        <w:rPr>
          <w:b/>
          <w:bCs/>
          <w:snapToGrid w:val="0"/>
        </w:rPr>
        <w:t>Cloud:</w:t>
      </w:r>
      <w:r w:rsidR="00A93288">
        <w:rPr>
          <w:snapToGrid w:val="0"/>
        </w:rPr>
        <w:t> AWS, Docker</w:t>
      </w:r>
    </w:p>
    <w:p w14:paraId="5788DC97" w14:textId="3A89044D" w:rsidR="00A56100" w:rsidRDefault="00875DE1" w:rsidP="009E393C">
      <w:pPr>
        <w:widowControl w:val="0"/>
        <w:autoSpaceDE w:val="0"/>
        <w:jc w:val="both"/>
        <w:rPr>
          <w:snapToGrid w:val="0"/>
        </w:rPr>
      </w:pPr>
      <w:r w:rsidRPr="009E393C">
        <w:rPr>
          <w:b/>
          <w:bCs/>
          <w:snapToGrid w:val="0"/>
        </w:rPr>
        <w:t>Databases:</w:t>
      </w:r>
      <w:r w:rsidRPr="009E393C">
        <w:rPr>
          <w:snapToGrid w:val="0"/>
        </w:rPr>
        <w:t> </w:t>
      </w:r>
      <w:r w:rsidR="00A93288">
        <w:rPr>
          <w:snapToGrid w:val="0"/>
        </w:rPr>
        <w:t>PostgreSQL, My</w:t>
      </w:r>
      <w:r w:rsidR="00774611" w:rsidRPr="009E393C">
        <w:rPr>
          <w:snapToGrid w:val="0"/>
        </w:rPr>
        <w:t xml:space="preserve"> SQL</w:t>
      </w:r>
    </w:p>
    <w:p w14:paraId="0BBF415E" w14:textId="021E9FA6" w:rsidR="00774611" w:rsidRPr="00CF0B70" w:rsidRDefault="005519A6" w:rsidP="009E393C">
      <w:pPr>
        <w:widowControl w:val="0"/>
        <w:autoSpaceDE w:val="0"/>
        <w:jc w:val="both"/>
        <w:rPr>
          <w:bCs/>
          <w:snapToGrid w:val="0"/>
        </w:rPr>
      </w:pPr>
      <w:r w:rsidRPr="009E393C">
        <w:rPr>
          <w:b/>
          <w:bCs/>
          <w:snapToGrid w:val="0"/>
        </w:rPr>
        <w:t>Frameworks</w:t>
      </w:r>
      <w:r w:rsidR="00CF0B70">
        <w:rPr>
          <w:b/>
          <w:bCs/>
          <w:snapToGrid w:val="0"/>
        </w:rPr>
        <w:t xml:space="preserve">: </w:t>
      </w:r>
      <w:r w:rsidR="00CF0B70" w:rsidRPr="00CF0B70">
        <w:rPr>
          <w:snapToGrid w:val="0"/>
        </w:rPr>
        <w:t xml:space="preserve">Express.js, JQuery, </w:t>
      </w:r>
      <w:proofErr w:type="spellStart"/>
      <w:r w:rsidR="00CF0B70" w:rsidRPr="00CF0B70">
        <w:rPr>
          <w:snapToGrid w:val="0"/>
        </w:rPr>
        <w:t>Symfony</w:t>
      </w:r>
      <w:proofErr w:type="spellEnd"/>
      <w:r w:rsidR="00CF0B70" w:rsidRPr="00CF0B70">
        <w:rPr>
          <w:snapToGrid w:val="0"/>
        </w:rPr>
        <w:t xml:space="preserve">, </w:t>
      </w:r>
      <w:proofErr w:type="spellStart"/>
      <w:r w:rsidR="00CF0B70" w:rsidRPr="00CF0B70">
        <w:rPr>
          <w:snapToGrid w:val="0"/>
        </w:rPr>
        <w:t>serverless</w:t>
      </w:r>
      <w:proofErr w:type="spellEnd"/>
      <w:r w:rsidR="00CF0B70" w:rsidRPr="00CF0B70">
        <w:rPr>
          <w:snapToGrid w:val="0"/>
        </w:rPr>
        <w:t xml:space="preserve"> and others</w:t>
      </w:r>
    </w:p>
    <w:p w14:paraId="433B7802" w14:textId="0D777B36" w:rsidR="00875DE1" w:rsidRPr="009E393C" w:rsidRDefault="00875DE1" w:rsidP="009E393C">
      <w:pPr>
        <w:widowControl w:val="0"/>
        <w:autoSpaceDE w:val="0"/>
        <w:jc w:val="both"/>
        <w:rPr>
          <w:snapToGrid w:val="0"/>
        </w:rPr>
      </w:pPr>
      <w:r w:rsidRPr="009E393C">
        <w:rPr>
          <w:b/>
          <w:bCs/>
          <w:snapToGrid w:val="0"/>
        </w:rPr>
        <w:t>Web / Application Servers:</w:t>
      </w:r>
      <w:r w:rsidRPr="009E393C">
        <w:rPr>
          <w:snapToGrid w:val="0"/>
        </w:rPr>
        <w:t> </w:t>
      </w:r>
      <w:r w:rsidR="005A705C" w:rsidRPr="009E393C">
        <w:rPr>
          <w:snapToGrid w:val="0"/>
        </w:rPr>
        <w:t xml:space="preserve"> </w:t>
      </w:r>
      <w:r w:rsidR="00A93288">
        <w:rPr>
          <w:snapToGrid w:val="0"/>
        </w:rPr>
        <w:t>Apache, Nginx</w:t>
      </w:r>
    </w:p>
    <w:p w14:paraId="5B77BBCB" w14:textId="394D961A" w:rsidR="00875DE1" w:rsidRPr="009E393C" w:rsidRDefault="00875DE1" w:rsidP="009E393C">
      <w:pPr>
        <w:widowControl w:val="0"/>
        <w:autoSpaceDE w:val="0"/>
        <w:jc w:val="both"/>
        <w:rPr>
          <w:snapToGrid w:val="0"/>
        </w:rPr>
      </w:pPr>
      <w:r w:rsidRPr="009E393C">
        <w:rPr>
          <w:b/>
          <w:bCs/>
          <w:snapToGrid w:val="0"/>
        </w:rPr>
        <w:t>Build Tools:</w:t>
      </w:r>
      <w:r w:rsidRPr="009E393C">
        <w:rPr>
          <w:b/>
          <w:snapToGrid w:val="0"/>
        </w:rPr>
        <w:t xml:space="preserve">  </w:t>
      </w:r>
      <w:proofErr w:type="spellStart"/>
      <w:r w:rsidR="00CF0B70">
        <w:rPr>
          <w:snapToGrid w:val="0"/>
        </w:rPr>
        <w:t>Git</w:t>
      </w:r>
      <w:proofErr w:type="spellEnd"/>
      <w:r w:rsidR="00CF0B70">
        <w:rPr>
          <w:snapToGrid w:val="0"/>
        </w:rPr>
        <w:t>, Bamboo</w:t>
      </w:r>
    </w:p>
    <w:p w14:paraId="218BEBC5" w14:textId="77777777" w:rsidR="00875DE1" w:rsidRPr="00C774E1" w:rsidRDefault="00875DE1" w:rsidP="009E393C">
      <w:pPr>
        <w:widowControl w:val="0"/>
        <w:autoSpaceDE w:val="0"/>
        <w:jc w:val="both"/>
        <w:rPr>
          <w:bCs/>
          <w:snapToGrid w:val="0"/>
        </w:rPr>
      </w:pPr>
      <w:r w:rsidRPr="009E393C">
        <w:rPr>
          <w:b/>
          <w:bCs/>
          <w:snapToGrid w:val="0"/>
        </w:rPr>
        <w:t>Methodologies Agile</w:t>
      </w:r>
      <w:r w:rsidRPr="001C4B5C">
        <w:rPr>
          <w:b/>
          <w:bCs/>
          <w:snapToGrid w:val="0"/>
        </w:rPr>
        <w:t>:</w:t>
      </w:r>
      <w:r w:rsidRPr="001C4B5C">
        <w:rPr>
          <w:b/>
          <w:snapToGrid w:val="0"/>
        </w:rPr>
        <w:t> </w:t>
      </w:r>
      <w:r w:rsidR="00A56100">
        <w:rPr>
          <w:bCs/>
          <w:snapToGrid w:val="0"/>
        </w:rPr>
        <w:t>Kanban,</w:t>
      </w:r>
      <w:r w:rsidR="00C3514F" w:rsidRPr="00C774E1">
        <w:rPr>
          <w:bCs/>
          <w:snapToGrid w:val="0"/>
        </w:rPr>
        <w:t xml:space="preserve"> </w:t>
      </w:r>
      <w:r w:rsidRPr="00C774E1">
        <w:rPr>
          <w:bCs/>
          <w:snapToGrid w:val="0"/>
        </w:rPr>
        <w:t xml:space="preserve">Scrum, SDLC </w:t>
      </w:r>
    </w:p>
    <w:p w14:paraId="471FBF19" w14:textId="1F7CCFDB" w:rsidR="00A17863" w:rsidRDefault="00875DE1" w:rsidP="00E56139">
      <w:pPr>
        <w:widowControl w:val="0"/>
        <w:autoSpaceDE w:val="0"/>
        <w:jc w:val="both"/>
        <w:rPr>
          <w:snapToGrid w:val="0"/>
        </w:rPr>
      </w:pPr>
      <w:r w:rsidRPr="009E393C">
        <w:rPr>
          <w:b/>
          <w:bCs/>
          <w:snapToGrid w:val="0"/>
        </w:rPr>
        <w:t>Testing Tools/Technologies:</w:t>
      </w:r>
      <w:r w:rsidRPr="009E393C">
        <w:rPr>
          <w:b/>
          <w:snapToGrid w:val="0"/>
        </w:rPr>
        <w:t> </w:t>
      </w:r>
      <w:r w:rsidR="004D6DF3">
        <w:rPr>
          <w:b/>
          <w:snapToGrid w:val="0"/>
        </w:rPr>
        <w:t xml:space="preserve"> </w:t>
      </w:r>
      <w:r w:rsidR="00CF0B70">
        <w:rPr>
          <w:snapToGrid w:val="0"/>
        </w:rPr>
        <w:t>JUnit,</w:t>
      </w:r>
      <w:r w:rsidRPr="001C4B5C">
        <w:rPr>
          <w:snapToGrid w:val="0"/>
        </w:rPr>
        <w:t xml:space="preserve"> Selenium, </w:t>
      </w:r>
      <w:r w:rsidR="00CF0B70">
        <w:rPr>
          <w:snapToGrid w:val="0"/>
        </w:rPr>
        <w:t>Jest</w:t>
      </w:r>
      <w:r w:rsidRPr="001C4B5C">
        <w:rPr>
          <w:snapToGrid w:val="0"/>
        </w:rPr>
        <w:t xml:space="preserve">, </w:t>
      </w:r>
      <w:r w:rsidR="00CF0B70">
        <w:rPr>
          <w:snapToGrid w:val="0"/>
        </w:rPr>
        <w:t>Jasmine, mocha</w:t>
      </w:r>
    </w:p>
    <w:p w14:paraId="5C16489E" w14:textId="77777777" w:rsidR="00B77DF4" w:rsidRDefault="00B77DF4" w:rsidP="00E56139">
      <w:pPr>
        <w:widowControl w:val="0"/>
        <w:autoSpaceDE w:val="0"/>
        <w:jc w:val="both"/>
        <w:rPr>
          <w:snapToGrid w:val="0"/>
        </w:rPr>
      </w:pPr>
    </w:p>
    <w:p w14:paraId="5DECBB86" w14:textId="77777777" w:rsidR="00B77DF4" w:rsidRPr="00E56139" w:rsidRDefault="00B77DF4" w:rsidP="00E56139">
      <w:pPr>
        <w:widowControl w:val="0"/>
        <w:autoSpaceDE w:val="0"/>
        <w:jc w:val="both"/>
      </w:pPr>
    </w:p>
    <w:p w14:paraId="27F2EC0A" w14:textId="77777777" w:rsidR="001B6C19" w:rsidRPr="009B7B1D" w:rsidRDefault="001B6C19">
      <w:pPr>
        <w:shd w:val="pct30" w:color="auto" w:fill="FFFFFF"/>
        <w:spacing w:after="60"/>
        <w:jc w:val="both"/>
        <w:rPr>
          <w:rFonts w:ascii="Trebuchet MS" w:hAnsi="Trebuchet MS" w:cs="Arial"/>
          <w:b/>
          <w:sz w:val="20"/>
          <w:szCs w:val="20"/>
        </w:rPr>
      </w:pPr>
      <w:r w:rsidRPr="009B7B1D">
        <w:rPr>
          <w:rFonts w:ascii="Trebuchet MS" w:hAnsi="Trebuchet MS" w:cs="Arial"/>
          <w:b/>
          <w:sz w:val="20"/>
          <w:szCs w:val="20"/>
        </w:rPr>
        <w:t>PROFESSIONAL</w:t>
      </w:r>
      <w:r w:rsidR="00A17863" w:rsidRPr="009B7B1D">
        <w:rPr>
          <w:rFonts w:ascii="Trebuchet MS" w:hAnsi="Trebuchet MS" w:cs="Arial"/>
          <w:b/>
          <w:sz w:val="20"/>
          <w:szCs w:val="20"/>
        </w:rPr>
        <w:t xml:space="preserve"> WORK</w:t>
      </w:r>
      <w:r w:rsidRPr="009B7B1D">
        <w:rPr>
          <w:rFonts w:ascii="Trebuchet MS" w:hAnsi="Trebuchet MS" w:cs="Arial"/>
          <w:b/>
          <w:sz w:val="20"/>
          <w:szCs w:val="20"/>
        </w:rPr>
        <w:t xml:space="preserve"> EXPERIENCE</w:t>
      </w:r>
    </w:p>
    <w:p w14:paraId="2D55F9D3" w14:textId="77777777" w:rsidR="001B6C19" w:rsidRDefault="001B6C19">
      <w:pPr>
        <w:pStyle w:val="Normal11arial"/>
        <w:numPr>
          <w:ilvl w:val="0"/>
          <w:numId w:val="0"/>
        </w:numPr>
        <w:pBdr>
          <w:bottom w:val="single" w:sz="6" w:space="1" w:color="auto"/>
        </w:pBdr>
        <w:jc w:val="both"/>
        <w:rPr>
          <w:rFonts w:ascii="Trebuchet MS" w:eastAsia="MS Gothic" w:hAnsi="Trebuchet MS" w:cs="Arial"/>
          <w:b/>
          <w:sz w:val="20"/>
          <w:szCs w:val="20"/>
        </w:rPr>
      </w:pPr>
    </w:p>
    <w:p w14:paraId="565DE459" w14:textId="7FECF32E" w:rsidR="00C22129" w:rsidRPr="006A15D5" w:rsidRDefault="00CF0B70" w:rsidP="00C22129">
      <w:pPr>
        <w:pStyle w:val="Normal11arial"/>
        <w:numPr>
          <w:ilvl w:val="0"/>
          <w:numId w:val="0"/>
        </w:numPr>
        <w:pBdr>
          <w:bottom w:val="single" w:sz="6" w:space="1" w:color="auto"/>
        </w:pBdr>
        <w:jc w:val="both"/>
        <w:rPr>
          <w:rFonts w:ascii="Times New Roman" w:eastAsia="MS Gothic" w:hAnsi="Times New Roman"/>
          <w:sz w:val="24"/>
          <w:szCs w:val="24"/>
        </w:rPr>
      </w:pPr>
      <w:r>
        <w:rPr>
          <w:rFonts w:ascii="Times New Roman" w:hAnsi="Times New Roman"/>
          <w:b/>
          <w:sz w:val="24"/>
          <w:szCs w:val="24"/>
        </w:rPr>
        <w:t xml:space="preserve">North American </w:t>
      </w:r>
      <w:proofErr w:type="spellStart"/>
      <w:r>
        <w:rPr>
          <w:rFonts w:ascii="Times New Roman" w:hAnsi="Times New Roman"/>
          <w:b/>
          <w:sz w:val="24"/>
          <w:szCs w:val="24"/>
        </w:rPr>
        <w:t>Bancard</w:t>
      </w:r>
      <w:proofErr w:type="spellEnd"/>
      <w:r>
        <w:rPr>
          <w:rFonts w:ascii="Times New Roman" w:hAnsi="Times New Roman"/>
          <w:b/>
          <w:sz w:val="24"/>
          <w:szCs w:val="24"/>
        </w:rPr>
        <w:t>, Troy, MI</w:t>
      </w:r>
      <w:r w:rsidR="00C22129" w:rsidRPr="006A15D5">
        <w:rPr>
          <w:rFonts w:ascii="Times New Roman" w:hAnsi="Times New Roman"/>
          <w:sz w:val="24"/>
          <w:szCs w:val="24"/>
        </w:rPr>
        <w:tab/>
      </w:r>
      <w:r w:rsidR="00C22129" w:rsidRPr="006A15D5">
        <w:rPr>
          <w:rFonts w:ascii="Times New Roman" w:hAnsi="Times New Roman"/>
          <w:sz w:val="24"/>
          <w:szCs w:val="24"/>
        </w:rPr>
        <w:tab/>
      </w:r>
      <w:r w:rsidR="00C22129" w:rsidRPr="006A15D5">
        <w:rPr>
          <w:rFonts w:ascii="Times New Roman" w:eastAsia="MS Gothic" w:hAnsi="Times New Roman"/>
          <w:sz w:val="24"/>
          <w:szCs w:val="24"/>
        </w:rPr>
        <w:tab/>
        <w:t xml:space="preserve">   </w:t>
      </w:r>
      <w:r w:rsidR="005A705C" w:rsidRPr="006A15D5">
        <w:rPr>
          <w:rFonts w:ascii="Times New Roman" w:eastAsia="MS Gothic" w:hAnsi="Times New Roman"/>
          <w:sz w:val="24"/>
          <w:szCs w:val="24"/>
        </w:rPr>
        <w:t xml:space="preserve">                    </w:t>
      </w:r>
      <w:r>
        <w:rPr>
          <w:rFonts w:ascii="Times New Roman" w:eastAsia="MS Gothic" w:hAnsi="Times New Roman"/>
          <w:sz w:val="24"/>
          <w:szCs w:val="24"/>
        </w:rPr>
        <w:t xml:space="preserve">         </w:t>
      </w:r>
      <w:r>
        <w:rPr>
          <w:rFonts w:ascii="Times New Roman" w:hAnsi="Times New Roman"/>
          <w:sz w:val="24"/>
          <w:szCs w:val="24"/>
        </w:rPr>
        <w:t xml:space="preserve">August </w:t>
      </w:r>
      <w:r w:rsidR="005A705C" w:rsidRPr="006A15D5">
        <w:rPr>
          <w:rFonts w:ascii="Times New Roman" w:hAnsi="Times New Roman"/>
          <w:sz w:val="24"/>
          <w:szCs w:val="24"/>
        </w:rPr>
        <w:t>20</w:t>
      </w:r>
      <w:r>
        <w:rPr>
          <w:rFonts w:ascii="Times New Roman" w:hAnsi="Times New Roman"/>
          <w:sz w:val="24"/>
          <w:szCs w:val="24"/>
        </w:rPr>
        <w:t>15</w:t>
      </w:r>
      <w:r w:rsidR="00C22129" w:rsidRPr="006A15D5">
        <w:rPr>
          <w:rFonts w:ascii="Times New Roman" w:hAnsi="Times New Roman"/>
          <w:sz w:val="24"/>
          <w:szCs w:val="24"/>
        </w:rPr>
        <w:t xml:space="preserve">– Till date   </w:t>
      </w:r>
    </w:p>
    <w:p w14:paraId="6B0E1C39" w14:textId="68CBE683" w:rsidR="00103A95" w:rsidRDefault="00C22129" w:rsidP="005A705C">
      <w:pPr>
        <w:jc w:val="both"/>
        <w:rPr>
          <w:rFonts w:ascii="Calibri" w:hAnsi="Calibri" w:cs="Calibri"/>
          <w:kern w:val="1"/>
        </w:rPr>
      </w:pPr>
      <w:r w:rsidRPr="006A15D5">
        <w:t xml:space="preserve">Role: </w:t>
      </w:r>
      <w:r w:rsidR="005A705C" w:rsidRPr="006A15D5">
        <w:rPr>
          <w:rFonts w:ascii="Calibri" w:hAnsi="Calibri" w:cs="Calibri"/>
          <w:kern w:val="1"/>
        </w:rPr>
        <w:t xml:space="preserve">Sr. Full Stack </w:t>
      </w:r>
      <w:r w:rsidR="00CF0B70">
        <w:rPr>
          <w:rFonts w:ascii="Calibri" w:hAnsi="Calibri" w:cs="Calibri"/>
          <w:kern w:val="1"/>
        </w:rPr>
        <w:t xml:space="preserve">Software </w:t>
      </w:r>
      <w:r w:rsidR="005A705C" w:rsidRPr="006A15D5">
        <w:rPr>
          <w:rFonts w:ascii="Calibri" w:hAnsi="Calibri" w:cs="Calibri"/>
          <w:kern w:val="1"/>
        </w:rPr>
        <w:t>Developer</w:t>
      </w:r>
    </w:p>
    <w:p w14:paraId="654599C6" w14:textId="77777777" w:rsidR="00CF0B70" w:rsidRDefault="00CF0B70" w:rsidP="005A705C">
      <w:pPr>
        <w:jc w:val="both"/>
        <w:rPr>
          <w:rFonts w:ascii="Calibri" w:hAnsi="Calibri" w:cs="Calibri"/>
          <w:kern w:val="1"/>
        </w:rPr>
      </w:pPr>
    </w:p>
    <w:p w14:paraId="3A292F3A" w14:textId="366E4E20" w:rsidR="00CF0B70" w:rsidRPr="00CF0B70" w:rsidRDefault="00CF0B70" w:rsidP="00CF0B70">
      <w:pPr>
        <w:pStyle w:val="BodyTextIndent2"/>
        <w:spacing w:after="0" w:line="240" w:lineRule="auto"/>
        <w:ind w:left="0"/>
        <w:jc w:val="both"/>
        <w:rPr>
          <w:color w:val="000000"/>
          <w:kern w:val="2"/>
        </w:rPr>
      </w:pPr>
      <w:r w:rsidRPr="00436AB8">
        <w:rPr>
          <w:b/>
          <w:bCs/>
        </w:rPr>
        <w:t>Environment:</w:t>
      </w:r>
      <w:r>
        <w:rPr>
          <w:color w:val="000000"/>
          <w:kern w:val="2"/>
        </w:rPr>
        <w:t xml:space="preserve"> </w:t>
      </w:r>
      <w:proofErr w:type="spellStart"/>
      <w:r>
        <w:rPr>
          <w:color w:val="000000"/>
          <w:kern w:val="2"/>
        </w:rPr>
        <w:t>NodeJs</w:t>
      </w:r>
      <w:proofErr w:type="spellEnd"/>
      <w:r>
        <w:rPr>
          <w:color w:val="000000"/>
          <w:kern w:val="2"/>
        </w:rPr>
        <w:t xml:space="preserve">, Typescript, React JS, Docker, </w:t>
      </w:r>
      <w:r w:rsidR="00702AB5">
        <w:rPr>
          <w:color w:val="000000"/>
          <w:kern w:val="2"/>
        </w:rPr>
        <w:t xml:space="preserve">PHP, </w:t>
      </w:r>
      <w:r>
        <w:rPr>
          <w:color w:val="000000"/>
          <w:kern w:val="2"/>
        </w:rPr>
        <w:t xml:space="preserve">PostgreSQL, AWS, JIRA, Bamboo, </w:t>
      </w:r>
      <w:proofErr w:type="spellStart"/>
      <w:r w:rsidR="00702AB5">
        <w:rPr>
          <w:color w:val="000000"/>
          <w:kern w:val="2"/>
        </w:rPr>
        <w:t>Bitbucket</w:t>
      </w:r>
      <w:proofErr w:type="spellEnd"/>
    </w:p>
    <w:p w14:paraId="175D9425" w14:textId="77777777" w:rsidR="005A705C" w:rsidRPr="00436AB8" w:rsidRDefault="005A705C" w:rsidP="005A705C">
      <w:pPr>
        <w:jc w:val="both"/>
        <w:rPr>
          <w:bCs/>
        </w:rPr>
      </w:pPr>
    </w:p>
    <w:p w14:paraId="7C091665" w14:textId="77777777" w:rsidR="00B770B1" w:rsidRPr="00436AB8" w:rsidRDefault="002A3CB7" w:rsidP="002A3CB7">
      <w:pPr>
        <w:pStyle w:val="BodyText3"/>
        <w:rPr>
          <w:rFonts w:ascii="Times New Roman" w:hAnsi="Times New Roman"/>
          <w:bCs/>
          <w:szCs w:val="24"/>
        </w:rPr>
      </w:pPr>
      <w:r w:rsidRPr="00436AB8">
        <w:rPr>
          <w:rFonts w:ascii="Times New Roman" w:hAnsi="Times New Roman"/>
          <w:b/>
          <w:bCs/>
          <w:szCs w:val="24"/>
        </w:rPr>
        <w:t>Responsibilities</w:t>
      </w:r>
      <w:r w:rsidRPr="00436AB8">
        <w:rPr>
          <w:rFonts w:ascii="Times New Roman" w:hAnsi="Times New Roman"/>
          <w:bCs/>
          <w:szCs w:val="24"/>
        </w:rPr>
        <w:t>:</w:t>
      </w:r>
    </w:p>
    <w:p w14:paraId="44743A07" w14:textId="1B26F8CA" w:rsidR="00DD4CF5" w:rsidRPr="00DD4CF5" w:rsidRDefault="00DD4CF5" w:rsidP="00DD4CF5">
      <w:pPr>
        <w:pStyle w:val="BodyTextIndent2"/>
        <w:numPr>
          <w:ilvl w:val="0"/>
          <w:numId w:val="28"/>
        </w:numPr>
        <w:tabs>
          <w:tab w:val="clear" w:pos="720"/>
          <w:tab w:val="num" w:pos="0"/>
        </w:tabs>
        <w:spacing w:after="0" w:line="240" w:lineRule="auto"/>
        <w:jc w:val="both"/>
        <w:rPr>
          <w:color w:val="000000"/>
        </w:rPr>
      </w:pPr>
      <w:r w:rsidRPr="00DD4CF5">
        <w:rPr>
          <w:color w:val="000000"/>
        </w:rPr>
        <w:t>Developed RESTAPIs</w:t>
      </w:r>
      <w:r>
        <w:rPr>
          <w:color w:val="000000"/>
        </w:rPr>
        <w:t xml:space="preserve"> and web applications</w:t>
      </w:r>
      <w:r w:rsidRPr="00DD4CF5">
        <w:rPr>
          <w:color w:val="000000"/>
        </w:rPr>
        <w:t xml:space="preserve"> primarily in </w:t>
      </w:r>
      <w:r>
        <w:rPr>
          <w:color w:val="000000"/>
        </w:rPr>
        <w:t xml:space="preserve">Typescript, </w:t>
      </w:r>
      <w:r w:rsidRPr="00DD4CF5">
        <w:rPr>
          <w:color w:val="000000"/>
        </w:rPr>
        <w:t>Node.js</w:t>
      </w:r>
      <w:r>
        <w:rPr>
          <w:color w:val="000000"/>
        </w:rPr>
        <w:t xml:space="preserve"> and React JS</w:t>
      </w:r>
      <w:r w:rsidRPr="00DD4CF5">
        <w:rPr>
          <w:color w:val="000000"/>
        </w:rPr>
        <w:t xml:space="preserve"> to be consumed by external resources to board merchants quickly.</w:t>
      </w:r>
    </w:p>
    <w:p w14:paraId="39E30379" w14:textId="77777777" w:rsidR="00DD4CF5" w:rsidRPr="00DD4CF5" w:rsidRDefault="00DD4CF5" w:rsidP="00DD4CF5">
      <w:pPr>
        <w:pStyle w:val="BodyTextIndent2"/>
        <w:numPr>
          <w:ilvl w:val="0"/>
          <w:numId w:val="28"/>
        </w:numPr>
        <w:tabs>
          <w:tab w:val="clear" w:pos="720"/>
          <w:tab w:val="num" w:pos="0"/>
        </w:tabs>
        <w:spacing w:after="0" w:line="240" w:lineRule="auto"/>
        <w:jc w:val="both"/>
        <w:rPr>
          <w:color w:val="000000"/>
        </w:rPr>
      </w:pPr>
      <w:r w:rsidRPr="00DD4CF5">
        <w:rPr>
          <w:color w:val="000000"/>
        </w:rPr>
        <w:t>Designed and developed multiple micro services to automate merchant application process and save time during merchant boarding process.</w:t>
      </w:r>
    </w:p>
    <w:p w14:paraId="55090622" w14:textId="77777777" w:rsidR="00DD4CF5" w:rsidRPr="00DD4CF5" w:rsidRDefault="00DD4CF5" w:rsidP="00DD4CF5">
      <w:pPr>
        <w:pStyle w:val="BodyTextIndent2"/>
        <w:numPr>
          <w:ilvl w:val="0"/>
          <w:numId w:val="28"/>
        </w:numPr>
        <w:tabs>
          <w:tab w:val="clear" w:pos="720"/>
          <w:tab w:val="num" w:pos="0"/>
        </w:tabs>
        <w:spacing w:after="0" w:line="240" w:lineRule="auto"/>
        <w:jc w:val="both"/>
        <w:rPr>
          <w:color w:val="000000"/>
        </w:rPr>
      </w:pPr>
      <w:r w:rsidRPr="00DD4CF5">
        <w:rPr>
          <w:color w:val="000000"/>
        </w:rPr>
        <w:t xml:space="preserve">Developed dashboard to view and submit payment processing applications using React and </w:t>
      </w:r>
      <w:proofErr w:type="spellStart"/>
      <w:r w:rsidRPr="00DD4CF5">
        <w:rPr>
          <w:color w:val="000000"/>
        </w:rPr>
        <w:t>NodeJs</w:t>
      </w:r>
      <w:proofErr w:type="spellEnd"/>
      <w:r w:rsidRPr="00DD4CF5">
        <w:rPr>
          <w:color w:val="000000"/>
        </w:rPr>
        <w:t>.</w:t>
      </w:r>
    </w:p>
    <w:p w14:paraId="563D23A3" w14:textId="77777777" w:rsidR="00DD4CF5" w:rsidRDefault="00DD4CF5" w:rsidP="00DD4CF5">
      <w:pPr>
        <w:pStyle w:val="BodyTextIndent2"/>
        <w:numPr>
          <w:ilvl w:val="0"/>
          <w:numId w:val="28"/>
        </w:numPr>
        <w:tabs>
          <w:tab w:val="clear" w:pos="720"/>
          <w:tab w:val="num" w:pos="0"/>
        </w:tabs>
        <w:spacing w:after="0" w:line="240" w:lineRule="auto"/>
        <w:jc w:val="both"/>
        <w:rPr>
          <w:color w:val="000000"/>
        </w:rPr>
      </w:pPr>
      <w:r w:rsidRPr="00DD4CF5">
        <w:rPr>
          <w:color w:val="000000"/>
        </w:rPr>
        <w:t>Re written legacy applications in newer technologies (</w:t>
      </w:r>
      <w:proofErr w:type="spellStart"/>
      <w:r w:rsidRPr="00DD4CF5">
        <w:rPr>
          <w:color w:val="000000"/>
        </w:rPr>
        <w:t>Serverless</w:t>
      </w:r>
      <w:proofErr w:type="spellEnd"/>
      <w:r w:rsidRPr="00DD4CF5">
        <w:rPr>
          <w:color w:val="000000"/>
        </w:rPr>
        <w:t xml:space="preserve"> lambda functions) to save time and money.</w:t>
      </w:r>
    </w:p>
    <w:p w14:paraId="778DC96C" w14:textId="28B8B565" w:rsidR="006A2FAB" w:rsidRPr="00CA70C2" w:rsidRDefault="006A2FAB" w:rsidP="00B26A6C">
      <w:pPr>
        <w:numPr>
          <w:ilvl w:val="0"/>
          <w:numId w:val="28"/>
        </w:numPr>
        <w:shd w:val="clear" w:color="auto" w:fill="FFFFFF"/>
        <w:tabs>
          <w:tab w:val="clear" w:pos="720"/>
          <w:tab w:val="num" w:pos="0"/>
        </w:tabs>
        <w:spacing w:before="100" w:beforeAutospacing="1" w:afterAutospacing="1"/>
        <w:jc w:val="both"/>
        <w:rPr>
          <w:color w:val="000000"/>
        </w:rPr>
      </w:pPr>
      <w:r w:rsidRPr="00CA70C2">
        <w:rPr>
          <w:color w:val="000000"/>
        </w:rPr>
        <w:t>Worked in using React JS components</w:t>
      </w:r>
      <w:r w:rsidRPr="00CA70C2">
        <w:rPr>
          <w:bCs/>
        </w:rPr>
        <w:t>, Forms, Events, Keys, Router, Charts and Animations</w:t>
      </w:r>
      <w:r w:rsidR="00B26A6C" w:rsidRPr="00CA70C2">
        <w:rPr>
          <w:b/>
          <w:bCs/>
        </w:rPr>
        <w:t>.</w:t>
      </w:r>
    </w:p>
    <w:p w14:paraId="028D0387" w14:textId="77777777" w:rsidR="00DD4CF5" w:rsidRPr="00DD4CF5" w:rsidRDefault="00DD4CF5" w:rsidP="00DD4CF5">
      <w:pPr>
        <w:pStyle w:val="BodyTextIndent2"/>
        <w:numPr>
          <w:ilvl w:val="0"/>
          <w:numId w:val="28"/>
        </w:numPr>
        <w:tabs>
          <w:tab w:val="clear" w:pos="720"/>
          <w:tab w:val="num" w:pos="0"/>
        </w:tabs>
        <w:spacing w:after="0" w:line="240" w:lineRule="auto"/>
        <w:jc w:val="both"/>
        <w:rPr>
          <w:color w:val="000000"/>
        </w:rPr>
      </w:pPr>
      <w:r w:rsidRPr="00DD4CF5">
        <w:rPr>
          <w:color w:val="000000"/>
        </w:rPr>
        <w:t xml:space="preserve">Set up and maintain build plans for continuous deployment/continuous integration on cloud servers (Bamboo, </w:t>
      </w:r>
      <w:proofErr w:type="spellStart"/>
      <w:r w:rsidRPr="00DD4CF5">
        <w:rPr>
          <w:color w:val="000000"/>
        </w:rPr>
        <w:t>git</w:t>
      </w:r>
      <w:proofErr w:type="spellEnd"/>
      <w:r w:rsidRPr="00DD4CF5">
        <w:rPr>
          <w:color w:val="000000"/>
        </w:rPr>
        <w:t xml:space="preserve">, </w:t>
      </w:r>
      <w:proofErr w:type="spellStart"/>
      <w:r w:rsidRPr="00DD4CF5">
        <w:rPr>
          <w:color w:val="000000"/>
        </w:rPr>
        <w:t>git</w:t>
      </w:r>
      <w:proofErr w:type="spellEnd"/>
      <w:r w:rsidRPr="00DD4CF5">
        <w:rPr>
          <w:color w:val="000000"/>
        </w:rPr>
        <w:t xml:space="preserve">-flow, </w:t>
      </w:r>
      <w:proofErr w:type="spellStart"/>
      <w:r w:rsidRPr="00DD4CF5">
        <w:rPr>
          <w:color w:val="000000"/>
        </w:rPr>
        <w:t>bitbucket</w:t>
      </w:r>
      <w:proofErr w:type="spellEnd"/>
      <w:r w:rsidRPr="00DD4CF5">
        <w:rPr>
          <w:color w:val="000000"/>
        </w:rPr>
        <w:t>, AWS).</w:t>
      </w:r>
      <w:bookmarkStart w:id="0" w:name="_GoBack"/>
      <w:bookmarkEnd w:id="0"/>
    </w:p>
    <w:p w14:paraId="76CD0750" w14:textId="77777777" w:rsidR="00DD4CF5" w:rsidRPr="00DD4CF5" w:rsidRDefault="00DD4CF5" w:rsidP="00DD4CF5">
      <w:pPr>
        <w:pStyle w:val="BodyTextIndent2"/>
        <w:numPr>
          <w:ilvl w:val="0"/>
          <w:numId w:val="28"/>
        </w:numPr>
        <w:tabs>
          <w:tab w:val="clear" w:pos="720"/>
          <w:tab w:val="num" w:pos="0"/>
        </w:tabs>
        <w:spacing w:after="0" w:line="240" w:lineRule="auto"/>
        <w:jc w:val="both"/>
        <w:rPr>
          <w:color w:val="000000"/>
        </w:rPr>
      </w:pPr>
      <w:r w:rsidRPr="00DD4CF5">
        <w:rPr>
          <w:color w:val="000000"/>
        </w:rPr>
        <w:t>Maintain and optimize existing applications to improve performance.</w:t>
      </w:r>
    </w:p>
    <w:p w14:paraId="329E8DE3" w14:textId="77777777" w:rsidR="00DD4CF5" w:rsidRPr="00DD4CF5" w:rsidRDefault="00DD4CF5" w:rsidP="00DD4CF5">
      <w:pPr>
        <w:pStyle w:val="BodyTextIndent2"/>
        <w:numPr>
          <w:ilvl w:val="0"/>
          <w:numId w:val="28"/>
        </w:numPr>
        <w:tabs>
          <w:tab w:val="clear" w:pos="720"/>
          <w:tab w:val="num" w:pos="0"/>
        </w:tabs>
        <w:spacing w:after="0" w:line="240" w:lineRule="auto"/>
        <w:jc w:val="both"/>
        <w:rPr>
          <w:color w:val="000000"/>
        </w:rPr>
      </w:pPr>
      <w:r w:rsidRPr="00DD4CF5">
        <w:rPr>
          <w:color w:val="000000"/>
        </w:rPr>
        <w:t>Followed Test Driven development and also increased code coverage for existing code bases.</w:t>
      </w:r>
    </w:p>
    <w:p w14:paraId="07B617C2" w14:textId="77777777" w:rsidR="00DD4CF5" w:rsidRPr="00DD4CF5" w:rsidRDefault="00DD4CF5" w:rsidP="00DD4CF5">
      <w:pPr>
        <w:pStyle w:val="BodyTextIndent2"/>
        <w:numPr>
          <w:ilvl w:val="0"/>
          <w:numId w:val="28"/>
        </w:numPr>
        <w:tabs>
          <w:tab w:val="clear" w:pos="720"/>
          <w:tab w:val="num" w:pos="0"/>
        </w:tabs>
        <w:spacing w:after="0" w:line="240" w:lineRule="auto"/>
        <w:jc w:val="both"/>
        <w:rPr>
          <w:color w:val="000000"/>
        </w:rPr>
      </w:pPr>
      <w:r w:rsidRPr="00DD4CF5">
        <w:rPr>
          <w:color w:val="000000"/>
        </w:rPr>
        <w:t>Developed code libraries that can be used/reused by multiple internal projects and help speed up development time dramatically.</w:t>
      </w:r>
    </w:p>
    <w:p w14:paraId="6FBA1C3B" w14:textId="77777777" w:rsidR="00DD4CF5" w:rsidRPr="00DD4CF5" w:rsidRDefault="00DD4CF5" w:rsidP="00DD4CF5">
      <w:pPr>
        <w:pStyle w:val="BodyTextIndent2"/>
        <w:numPr>
          <w:ilvl w:val="0"/>
          <w:numId w:val="28"/>
        </w:numPr>
        <w:tabs>
          <w:tab w:val="clear" w:pos="720"/>
          <w:tab w:val="num" w:pos="0"/>
        </w:tabs>
        <w:spacing w:after="0" w:line="240" w:lineRule="auto"/>
        <w:jc w:val="both"/>
        <w:rPr>
          <w:color w:val="000000"/>
        </w:rPr>
      </w:pPr>
      <w:r w:rsidRPr="00DD4CF5">
        <w:rPr>
          <w:color w:val="000000"/>
        </w:rPr>
        <w:t>Worked along with AWS operations team to move applications from legacy servers to AWS (EC2, ECS, Step functions and Lambda functions)</w:t>
      </w:r>
    </w:p>
    <w:p w14:paraId="51D9EA76" w14:textId="77777777" w:rsidR="00DD4CF5" w:rsidRPr="00DD4CF5" w:rsidRDefault="00DD4CF5" w:rsidP="00DD4CF5">
      <w:pPr>
        <w:pStyle w:val="BodyTextIndent2"/>
        <w:numPr>
          <w:ilvl w:val="0"/>
          <w:numId w:val="28"/>
        </w:numPr>
        <w:tabs>
          <w:tab w:val="clear" w:pos="720"/>
          <w:tab w:val="num" w:pos="0"/>
        </w:tabs>
        <w:spacing w:after="0" w:line="240" w:lineRule="auto"/>
        <w:jc w:val="both"/>
        <w:rPr>
          <w:color w:val="000000"/>
        </w:rPr>
      </w:pPr>
      <w:r w:rsidRPr="00DD4CF5">
        <w:rPr>
          <w:color w:val="000000"/>
        </w:rPr>
        <w:t>Trained and mentored new team members to quickly get on board.</w:t>
      </w:r>
    </w:p>
    <w:p w14:paraId="3004816B" w14:textId="77777777" w:rsidR="00DD4CF5" w:rsidRPr="00DD4CF5" w:rsidRDefault="00DD4CF5" w:rsidP="00DD4CF5">
      <w:pPr>
        <w:pStyle w:val="BodyTextIndent2"/>
        <w:numPr>
          <w:ilvl w:val="0"/>
          <w:numId w:val="28"/>
        </w:numPr>
        <w:tabs>
          <w:tab w:val="clear" w:pos="720"/>
          <w:tab w:val="num" w:pos="0"/>
        </w:tabs>
        <w:spacing w:after="0" w:line="240" w:lineRule="auto"/>
        <w:jc w:val="both"/>
        <w:rPr>
          <w:color w:val="000000"/>
        </w:rPr>
      </w:pPr>
      <w:r w:rsidRPr="00DD4CF5">
        <w:rPr>
          <w:color w:val="000000"/>
        </w:rPr>
        <w:t>Trained in effectively utilizing agile methodologies</w:t>
      </w:r>
    </w:p>
    <w:p w14:paraId="511CD6E1" w14:textId="77777777" w:rsidR="004D28D2" w:rsidRPr="004D28D2" w:rsidRDefault="004D28D2" w:rsidP="004D28D2">
      <w:pPr>
        <w:pStyle w:val="BodyTextIndent2"/>
        <w:spacing w:after="0" w:line="240" w:lineRule="auto"/>
        <w:ind w:left="0"/>
        <w:jc w:val="both"/>
        <w:rPr>
          <w:color w:val="000000"/>
          <w:kern w:val="2"/>
        </w:rPr>
      </w:pPr>
    </w:p>
    <w:p w14:paraId="5A6C4BC1" w14:textId="77777777" w:rsidR="003E7AB1" w:rsidRPr="00436AB8" w:rsidRDefault="003E7AB1">
      <w:pPr>
        <w:pStyle w:val="Normal11arial"/>
        <w:numPr>
          <w:ilvl w:val="0"/>
          <w:numId w:val="0"/>
        </w:numPr>
        <w:pBdr>
          <w:bottom w:val="single" w:sz="6" w:space="1" w:color="auto"/>
        </w:pBdr>
        <w:jc w:val="both"/>
        <w:rPr>
          <w:rFonts w:ascii="Times New Roman" w:eastAsia="MS Gothic" w:hAnsi="Times New Roman"/>
          <w:b/>
          <w:sz w:val="24"/>
          <w:szCs w:val="24"/>
        </w:rPr>
      </w:pPr>
    </w:p>
    <w:p w14:paraId="07A31909" w14:textId="3CC64F84" w:rsidR="00B37E56" w:rsidRPr="00DF6F50" w:rsidRDefault="00CF0B70" w:rsidP="00B37E56">
      <w:pPr>
        <w:pStyle w:val="Normal11arial"/>
        <w:numPr>
          <w:ilvl w:val="0"/>
          <w:numId w:val="0"/>
        </w:numPr>
        <w:pBdr>
          <w:bottom w:val="single" w:sz="6" w:space="1" w:color="auto"/>
        </w:pBdr>
        <w:jc w:val="both"/>
        <w:rPr>
          <w:rFonts w:ascii="Times New Roman" w:eastAsia="MS Gothic" w:hAnsi="Times New Roman"/>
          <w:sz w:val="24"/>
          <w:szCs w:val="24"/>
        </w:rPr>
      </w:pPr>
      <w:proofErr w:type="spellStart"/>
      <w:r w:rsidRPr="00E56139">
        <w:rPr>
          <w:rFonts w:ascii="Times New Roman" w:hAnsi="Times New Roman"/>
          <w:b/>
          <w:kern w:val="1"/>
          <w:sz w:val="24"/>
          <w:szCs w:val="24"/>
        </w:rPr>
        <w:t>Sametrica</w:t>
      </w:r>
      <w:proofErr w:type="spellEnd"/>
      <w:r w:rsidR="008E23BB" w:rsidRPr="00E56139">
        <w:rPr>
          <w:rFonts w:ascii="Times New Roman" w:hAnsi="Times New Roman"/>
          <w:b/>
          <w:kern w:val="1"/>
          <w:sz w:val="24"/>
          <w:szCs w:val="24"/>
        </w:rPr>
        <w:t xml:space="preserve">, </w:t>
      </w:r>
      <w:r w:rsidRPr="00E56139">
        <w:rPr>
          <w:rFonts w:ascii="Times New Roman" w:hAnsi="Times New Roman"/>
          <w:b/>
          <w:kern w:val="1"/>
          <w:sz w:val="24"/>
          <w:szCs w:val="24"/>
        </w:rPr>
        <w:t>Toronto</w:t>
      </w:r>
      <w:r w:rsidR="008E23BB" w:rsidRPr="00E56139">
        <w:rPr>
          <w:rFonts w:ascii="Times New Roman" w:hAnsi="Times New Roman"/>
          <w:b/>
          <w:kern w:val="1"/>
          <w:sz w:val="24"/>
          <w:szCs w:val="24"/>
        </w:rPr>
        <w:t xml:space="preserve">, </w:t>
      </w:r>
      <w:r w:rsidRPr="00E56139">
        <w:rPr>
          <w:rFonts w:ascii="Times New Roman" w:hAnsi="Times New Roman"/>
          <w:b/>
          <w:kern w:val="1"/>
          <w:sz w:val="24"/>
          <w:szCs w:val="24"/>
        </w:rPr>
        <w:t>ON, Canada</w:t>
      </w:r>
      <w:r w:rsidR="008E23BB" w:rsidRPr="00DF6F50">
        <w:rPr>
          <w:rFonts w:ascii="Times New Roman" w:hAnsi="Times New Roman"/>
          <w:sz w:val="24"/>
          <w:szCs w:val="24"/>
        </w:rPr>
        <w:t xml:space="preserve"> </w:t>
      </w:r>
      <w:r w:rsidR="00B37E56" w:rsidRPr="00DF6F50">
        <w:rPr>
          <w:rFonts w:ascii="Times New Roman" w:eastAsia="MS Gothic" w:hAnsi="Times New Roman"/>
          <w:sz w:val="24"/>
          <w:szCs w:val="24"/>
        </w:rPr>
        <w:tab/>
      </w:r>
      <w:r w:rsidR="00436AB8" w:rsidRPr="00DF6F50">
        <w:rPr>
          <w:rFonts w:ascii="Times New Roman" w:eastAsia="MS Gothic" w:hAnsi="Times New Roman"/>
          <w:sz w:val="24"/>
          <w:szCs w:val="24"/>
        </w:rPr>
        <w:tab/>
      </w:r>
      <w:r w:rsidR="00B37E56" w:rsidRPr="00DF6F50">
        <w:rPr>
          <w:rFonts w:ascii="Times New Roman" w:eastAsia="MS Gothic" w:hAnsi="Times New Roman"/>
          <w:sz w:val="24"/>
          <w:szCs w:val="24"/>
        </w:rPr>
        <w:tab/>
        <w:t xml:space="preserve">                               </w:t>
      </w:r>
      <w:r w:rsidR="00DF6F50">
        <w:rPr>
          <w:rFonts w:ascii="Times New Roman" w:eastAsia="MS Gothic" w:hAnsi="Times New Roman"/>
          <w:sz w:val="24"/>
          <w:szCs w:val="24"/>
        </w:rPr>
        <w:t xml:space="preserve"> </w:t>
      </w:r>
      <w:r>
        <w:rPr>
          <w:rFonts w:ascii="Times New Roman" w:eastAsia="MS Gothic" w:hAnsi="Times New Roman"/>
          <w:sz w:val="24"/>
          <w:szCs w:val="24"/>
        </w:rPr>
        <w:t xml:space="preserve">        </w:t>
      </w:r>
      <w:r>
        <w:rPr>
          <w:rFonts w:ascii="Times New Roman" w:hAnsi="Times New Roman"/>
          <w:kern w:val="1"/>
          <w:sz w:val="24"/>
          <w:szCs w:val="24"/>
        </w:rPr>
        <w:t>June 2013</w:t>
      </w:r>
      <w:r w:rsidR="008E23BB" w:rsidRPr="00DF6F50">
        <w:rPr>
          <w:rFonts w:ascii="Times New Roman" w:hAnsi="Times New Roman"/>
          <w:kern w:val="1"/>
          <w:sz w:val="24"/>
          <w:szCs w:val="24"/>
        </w:rPr>
        <w:t xml:space="preserve"> – </w:t>
      </w:r>
      <w:r>
        <w:rPr>
          <w:rFonts w:ascii="Times New Roman" w:hAnsi="Times New Roman"/>
          <w:kern w:val="1"/>
          <w:sz w:val="24"/>
          <w:szCs w:val="24"/>
        </w:rPr>
        <w:t>August</w:t>
      </w:r>
      <w:r w:rsidR="00B95354">
        <w:rPr>
          <w:rFonts w:ascii="Times New Roman" w:hAnsi="Times New Roman"/>
          <w:kern w:val="1"/>
          <w:sz w:val="24"/>
          <w:szCs w:val="24"/>
        </w:rPr>
        <w:t xml:space="preserve"> 201</w:t>
      </w:r>
      <w:r>
        <w:rPr>
          <w:rFonts w:ascii="Times New Roman" w:hAnsi="Times New Roman"/>
          <w:kern w:val="1"/>
          <w:sz w:val="24"/>
          <w:szCs w:val="24"/>
        </w:rPr>
        <w:t>5</w:t>
      </w:r>
      <w:r w:rsidR="00B37E56" w:rsidRPr="00DF6F50">
        <w:rPr>
          <w:rFonts w:ascii="Times New Roman" w:hAnsi="Times New Roman"/>
          <w:sz w:val="24"/>
          <w:szCs w:val="24"/>
        </w:rPr>
        <w:t xml:space="preserve">   </w:t>
      </w:r>
    </w:p>
    <w:p w14:paraId="170433A8" w14:textId="5B5AEACD" w:rsidR="00B37E56" w:rsidRDefault="00B37E56" w:rsidP="00B37E56">
      <w:pPr>
        <w:jc w:val="both"/>
        <w:rPr>
          <w:bCs/>
          <w:kern w:val="1"/>
        </w:rPr>
      </w:pPr>
      <w:r w:rsidRPr="00DF6F50">
        <w:t xml:space="preserve">Role: </w:t>
      </w:r>
      <w:r w:rsidR="00CF0B70">
        <w:rPr>
          <w:kern w:val="1"/>
        </w:rPr>
        <w:t xml:space="preserve">Full stack Software </w:t>
      </w:r>
      <w:r w:rsidR="008E23BB" w:rsidRPr="00DF6F50">
        <w:rPr>
          <w:kern w:val="1"/>
        </w:rPr>
        <w:t>Developer</w:t>
      </w:r>
      <w:r w:rsidR="008E23BB" w:rsidRPr="00944C62">
        <w:rPr>
          <w:bCs/>
          <w:kern w:val="1"/>
        </w:rPr>
        <w:tab/>
      </w:r>
    </w:p>
    <w:p w14:paraId="6E1CCB8E" w14:textId="77777777" w:rsidR="00702AB5" w:rsidRDefault="00702AB5" w:rsidP="00B37E56">
      <w:pPr>
        <w:jc w:val="both"/>
        <w:rPr>
          <w:bCs/>
          <w:kern w:val="1"/>
        </w:rPr>
      </w:pPr>
    </w:p>
    <w:p w14:paraId="03669E85" w14:textId="442AC1E0" w:rsidR="003866AF" w:rsidRPr="003866AF" w:rsidRDefault="00702AB5" w:rsidP="003866AF">
      <w:pPr>
        <w:rPr>
          <w:color w:val="000000"/>
          <w:kern w:val="2"/>
        </w:rPr>
      </w:pPr>
      <w:r w:rsidRPr="00436AB8">
        <w:rPr>
          <w:b/>
          <w:bCs/>
        </w:rPr>
        <w:t>Environment:</w:t>
      </w:r>
      <w:r>
        <w:rPr>
          <w:color w:val="000000"/>
          <w:kern w:val="2"/>
        </w:rPr>
        <w:t xml:space="preserve">  </w:t>
      </w:r>
      <w:r w:rsidR="002229D0">
        <w:rPr>
          <w:color w:val="000000"/>
          <w:kern w:val="2"/>
        </w:rPr>
        <w:t>C#, Angular JS, HTML, CSS3, JavaScript, JSON</w:t>
      </w:r>
      <w:r w:rsidR="003866AF" w:rsidRPr="003866AF">
        <w:rPr>
          <w:color w:val="000000"/>
          <w:kern w:val="2"/>
        </w:rPr>
        <w:t>,</w:t>
      </w:r>
      <w:r w:rsidR="00E56139">
        <w:rPr>
          <w:color w:val="000000"/>
          <w:kern w:val="2"/>
        </w:rPr>
        <w:t xml:space="preserve"> </w:t>
      </w:r>
      <w:proofErr w:type="spellStart"/>
      <w:r w:rsidR="00E56139">
        <w:rPr>
          <w:color w:val="000000"/>
          <w:kern w:val="2"/>
        </w:rPr>
        <w:t>Ext</w:t>
      </w:r>
      <w:r w:rsidR="002229D0">
        <w:rPr>
          <w:color w:val="000000"/>
          <w:kern w:val="2"/>
        </w:rPr>
        <w:t>JS</w:t>
      </w:r>
      <w:proofErr w:type="spellEnd"/>
      <w:r w:rsidR="002229D0">
        <w:rPr>
          <w:color w:val="000000"/>
          <w:kern w:val="2"/>
        </w:rPr>
        <w:t>,</w:t>
      </w:r>
      <w:r w:rsidR="003866AF" w:rsidRPr="003866AF">
        <w:rPr>
          <w:color w:val="000000"/>
          <w:kern w:val="2"/>
        </w:rPr>
        <w:t xml:space="preserve"> Bootstrap, Visual studio Editor, GIT, JIRA.</w:t>
      </w:r>
    </w:p>
    <w:p w14:paraId="173E6F27" w14:textId="77777777" w:rsidR="00B37E56" w:rsidRPr="00436AB8" w:rsidRDefault="00B37E56" w:rsidP="00B37E56">
      <w:pPr>
        <w:keepNext/>
        <w:widowControl w:val="0"/>
        <w:tabs>
          <w:tab w:val="left" w:pos="432"/>
          <w:tab w:val="left" w:pos="720"/>
          <w:tab w:val="left" w:pos="1080"/>
        </w:tabs>
        <w:autoSpaceDE w:val="0"/>
        <w:autoSpaceDN w:val="0"/>
        <w:adjustRightInd w:val="0"/>
        <w:jc w:val="both"/>
        <w:rPr>
          <w:b/>
          <w:bCs/>
        </w:rPr>
      </w:pPr>
    </w:p>
    <w:p w14:paraId="513AEAB5" w14:textId="77777777" w:rsidR="00B37E56" w:rsidRPr="00436AB8" w:rsidRDefault="00B37E56" w:rsidP="00B37E56">
      <w:pPr>
        <w:pStyle w:val="BodyText3"/>
        <w:rPr>
          <w:rFonts w:ascii="Times New Roman" w:hAnsi="Times New Roman"/>
          <w:bCs/>
          <w:szCs w:val="24"/>
        </w:rPr>
      </w:pPr>
      <w:r w:rsidRPr="00436AB8">
        <w:rPr>
          <w:rFonts w:ascii="Times New Roman" w:hAnsi="Times New Roman"/>
          <w:b/>
          <w:bCs/>
          <w:szCs w:val="24"/>
        </w:rPr>
        <w:t>Responsibilities</w:t>
      </w:r>
      <w:r w:rsidRPr="00436AB8">
        <w:rPr>
          <w:rFonts w:ascii="Times New Roman" w:hAnsi="Times New Roman"/>
          <w:bCs/>
          <w:szCs w:val="24"/>
        </w:rPr>
        <w:t>:</w:t>
      </w:r>
    </w:p>
    <w:p w14:paraId="56BCA884" w14:textId="135F14ED" w:rsidR="00E56139" w:rsidRPr="005C54A2" w:rsidRDefault="00E56139" w:rsidP="00E56139">
      <w:pPr>
        <w:numPr>
          <w:ilvl w:val="0"/>
          <w:numId w:val="28"/>
        </w:numPr>
        <w:textAlignment w:val="baseline"/>
      </w:pPr>
      <w:r>
        <w:t xml:space="preserve">Responsible for </w:t>
      </w:r>
      <w:r w:rsidRPr="005C54A2">
        <w:t>Development</w:t>
      </w:r>
      <w:r>
        <w:t xml:space="preserve"> of Web applications</w:t>
      </w:r>
      <w:r w:rsidRPr="005C54A2">
        <w:t xml:space="preserve"> utilizing HTML5, CSS3, and JavaScript leveraging the </w:t>
      </w:r>
      <w:proofErr w:type="spellStart"/>
      <w:r>
        <w:t>ExtJs</w:t>
      </w:r>
      <w:proofErr w:type="spellEnd"/>
      <w:r>
        <w:t xml:space="preserve"> framework and</w:t>
      </w:r>
      <w:r w:rsidRPr="005C54A2">
        <w:t xml:space="preserve"> </w:t>
      </w:r>
      <w:r>
        <w:t>C#</w:t>
      </w:r>
      <w:r w:rsidRPr="005C54A2">
        <w:t xml:space="preserve"> </w:t>
      </w:r>
    </w:p>
    <w:p w14:paraId="1E99AD64" w14:textId="77777777" w:rsidR="00E56139" w:rsidRPr="00947073" w:rsidRDefault="00E56139" w:rsidP="00E56139">
      <w:pPr>
        <w:numPr>
          <w:ilvl w:val="0"/>
          <w:numId w:val="28"/>
        </w:numPr>
        <w:shd w:val="clear" w:color="auto" w:fill="FFFFFF"/>
        <w:ind w:right="300"/>
        <w:textAlignment w:val="baseline"/>
      </w:pPr>
      <w:r>
        <w:t xml:space="preserve">Designed and developed custom reports and interactive graphs using Google charts and </w:t>
      </w:r>
      <w:proofErr w:type="spellStart"/>
      <w:r>
        <w:t>ExtJs</w:t>
      </w:r>
      <w:proofErr w:type="spellEnd"/>
    </w:p>
    <w:p w14:paraId="089D9C37" w14:textId="77777777" w:rsidR="00E56139" w:rsidRDefault="00E56139" w:rsidP="00E56139">
      <w:pPr>
        <w:numPr>
          <w:ilvl w:val="0"/>
          <w:numId w:val="28"/>
        </w:numPr>
        <w:textAlignment w:val="baseline"/>
      </w:pPr>
      <w:r w:rsidRPr="005C54A2">
        <w:t xml:space="preserve">Refine and iterate user experience by designing and implementing new modules and interfaces in a complex, responsive </w:t>
      </w:r>
      <w:r>
        <w:t>application</w:t>
      </w:r>
    </w:p>
    <w:p w14:paraId="217E9704" w14:textId="77777777" w:rsidR="00E56139" w:rsidRDefault="00E56139" w:rsidP="00E56139">
      <w:pPr>
        <w:numPr>
          <w:ilvl w:val="0"/>
          <w:numId w:val="28"/>
        </w:numPr>
        <w:textAlignment w:val="baseline"/>
      </w:pPr>
      <w:r>
        <w:t>Involved in writing</w:t>
      </w:r>
      <w:r w:rsidRPr="00725207">
        <w:t xml:space="preserve"> application level code to interact with APIs, Web Services using AJAX</w:t>
      </w:r>
      <w:r>
        <w:t xml:space="preserve"> and</w:t>
      </w:r>
      <w:r w:rsidRPr="00725207">
        <w:t xml:space="preserve"> JSON</w:t>
      </w:r>
    </w:p>
    <w:p w14:paraId="10742E4D" w14:textId="77777777" w:rsidR="00E56139" w:rsidRDefault="00E56139" w:rsidP="00E56139">
      <w:pPr>
        <w:numPr>
          <w:ilvl w:val="0"/>
          <w:numId w:val="28"/>
        </w:numPr>
        <w:textAlignment w:val="baseline"/>
      </w:pPr>
      <w:r>
        <w:lastRenderedPageBreak/>
        <w:t>Used AJAX with EXTJs to parse JSON objects received from server to overlay contents in web application without any need to reload the entire page</w:t>
      </w:r>
    </w:p>
    <w:p w14:paraId="5420FC24" w14:textId="77777777" w:rsidR="00E56139" w:rsidRPr="00A37616" w:rsidRDefault="00E56139" w:rsidP="00E56139">
      <w:pPr>
        <w:widowControl w:val="0"/>
        <w:numPr>
          <w:ilvl w:val="0"/>
          <w:numId w:val="28"/>
        </w:numPr>
        <w:tabs>
          <w:tab w:val="left" w:pos="720"/>
        </w:tabs>
        <w:autoSpaceDE w:val="0"/>
        <w:autoSpaceDN w:val="0"/>
        <w:adjustRightInd w:val="0"/>
        <w:jc w:val="both"/>
      </w:pPr>
      <w:r w:rsidRPr="00A37616">
        <w:t>Worked on cross-browser compatibility and fixed the bugs for several browsers.</w:t>
      </w:r>
    </w:p>
    <w:p w14:paraId="1124947D" w14:textId="77777777" w:rsidR="00E56139" w:rsidRPr="00B070E1" w:rsidRDefault="00E56139" w:rsidP="00E56139">
      <w:pPr>
        <w:numPr>
          <w:ilvl w:val="0"/>
          <w:numId w:val="28"/>
        </w:numPr>
        <w:shd w:val="clear" w:color="auto" w:fill="FFFFFF"/>
        <w:ind w:right="300"/>
        <w:textAlignment w:val="baseline"/>
      </w:pPr>
      <w:r w:rsidRPr="00BB58F7">
        <w:t>Analyze, plan, design and document application modifications</w:t>
      </w:r>
    </w:p>
    <w:p w14:paraId="0DD353B3" w14:textId="77777777" w:rsidR="008E23BB" w:rsidRPr="00944C62" w:rsidRDefault="008E23BB" w:rsidP="008E23BB">
      <w:pPr>
        <w:pStyle w:val="BodyTextIndent2"/>
        <w:numPr>
          <w:ilvl w:val="0"/>
          <w:numId w:val="28"/>
        </w:numPr>
        <w:tabs>
          <w:tab w:val="clear" w:pos="720"/>
          <w:tab w:val="num" w:pos="0"/>
        </w:tabs>
        <w:autoSpaceDE w:val="0"/>
        <w:spacing w:after="0" w:line="240" w:lineRule="auto"/>
        <w:jc w:val="both"/>
        <w:rPr>
          <w:b/>
          <w:kern w:val="1"/>
        </w:rPr>
      </w:pPr>
      <w:r w:rsidRPr="00944C62">
        <w:rPr>
          <w:kern w:val="1"/>
        </w:rPr>
        <w:t xml:space="preserve">Perform the integration testing to find bugs in development logic and provide necessary help and support to testing team to resolve the issue and cover test scenarios to meet the project level standards. </w:t>
      </w:r>
    </w:p>
    <w:p w14:paraId="52FBF1AF" w14:textId="77777777" w:rsidR="00E21E60" w:rsidRPr="00436AB8" w:rsidRDefault="00E21E60" w:rsidP="00B37E56">
      <w:pPr>
        <w:jc w:val="both"/>
        <w:rPr>
          <w:b/>
          <w:bCs/>
        </w:rPr>
      </w:pPr>
    </w:p>
    <w:p w14:paraId="2673ABBB" w14:textId="77777777" w:rsidR="00B37E56" w:rsidRPr="00436AB8" w:rsidRDefault="00B37E56" w:rsidP="00BD5BD4">
      <w:pPr>
        <w:pStyle w:val="Normal11arial"/>
        <w:numPr>
          <w:ilvl w:val="0"/>
          <w:numId w:val="0"/>
        </w:numPr>
        <w:pBdr>
          <w:bottom w:val="single" w:sz="6" w:space="1" w:color="auto"/>
        </w:pBdr>
        <w:jc w:val="both"/>
        <w:rPr>
          <w:rFonts w:ascii="Times New Roman" w:hAnsi="Times New Roman"/>
          <w:b/>
          <w:bCs/>
          <w:sz w:val="24"/>
          <w:szCs w:val="24"/>
        </w:rPr>
      </w:pPr>
    </w:p>
    <w:p w14:paraId="3E8FE0A7" w14:textId="205048A0" w:rsidR="00BD5BD4" w:rsidRPr="001951CA" w:rsidRDefault="002229D0" w:rsidP="00BD5BD4">
      <w:pPr>
        <w:pStyle w:val="Normal11arial"/>
        <w:numPr>
          <w:ilvl w:val="0"/>
          <w:numId w:val="0"/>
        </w:numPr>
        <w:pBdr>
          <w:bottom w:val="single" w:sz="6" w:space="1" w:color="auto"/>
        </w:pBdr>
        <w:jc w:val="both"/>
        <w:rPr>
          <w:rFonts w:ascii="Times New Roman" w:eastAsia="MS Gothic" w:hAnsi="Times New Roman"/>
          <w:bCs/>
          <w:sz w:val="24"/>
          <w:szCs w:val="24"/>
        </w:rPr>
      </w:pPr>
      <w:r>
        <w:rPr>
          <w:rFonts w:ascii="Times New Roman" w:hAnsi="Times New Roman"/>
          <w:b/>
          <w:sz w:val="24"/>
          <w:szCs w:val="24"/>
        </w:rPr>
        <w:t>Kubra</w:t>
      </w:r>
      <w:r w:rsidR="00BD33F4" w:rsidRPr="00BD33F4">
        <w:rPr>
          <w:rFonts w:ascii="Times New Roman" w:hAnsi="Times New Roman"/>
          <w:b/>
          <w:sz w:val="24"/>
          <w:szCs w:val="24"/>
        </w:rPr>
        <w:t xml:space="preserve">, </w:t>
      </w:r>
      <w:r>
        <w:rPr>
          <w:rFonts w:ascii="Times New Roman" w:hAnsi="Times New Roman"/>
          <w:b/>
          <w:sz w:val="24"/>
          <w:szCs w:val="24"/>
        </w:rPr>
        <w:t>Mississauga</w:t>
      </w:r>
      <w:r w:rsidR="00BD33F4" w:rsidRPr="00BD33F4">
        <w:rPr>
          <w:rFonts w:ascii="Times New Roman" w:hAnsi="Times New Roman"/>
          <w:b/>
          <w:sz w:val="24"/>
          <w:szCs w:val="24"/>
        </w:rPr>
        <w:t xml:space="preserve">, </w:t>
      </w:r>
      <w:r>
        <w:rPr>
          <w:rFonts w:ascii="Times New Roman" w:hAnsi="Times New Roman"/>
          <w:b/>
          <w:sz w:val="24"/>
          <w:szCs w:val="24"/>
        </w:rPr>
        <w:t>ON, Canada</w:t>
      </w:r>
      <w:r w:rsidR="00BD33F4" w:rsidRPr="000C0149">
        <w:rPr>
          <w:rFonts w:ascii="Arial" w:hAnsi="Arial" w:cs="Arial"/>
          <w:b/>
        </w:rPr>
        <w:tab/>
      </w:r>
      <w:r w:rsidR="00BD33F4">
        <w:rPr>
          <w:rFonts w:ascii="Arial" w:hAnsi="Arial" w:cs="Arial"/>
          <w:b/>
        </w:rPr>
        <w:tab/>
      </w:r>
      <w:r w:rsidR="00BD5BD4" w:rsidRPr="001951CA">
        <w:rPr>
          <w:rFonts w:ascii="Times New Roman" w:eastAsia="MS Gothic" w:hAnsi="Times New Roman"/>
          <w:bCs/>
          <w:sz w:val="24"/>
          <w:szCs w:val="24"/>
        </w:rPr>
        <w:tab/>
        <w:t xml:space="preserve">                                  </w:t>
      </w:r>
      <w:r w:rsidR="006D3665" w:rsidRPr="001951CA">
        <w:rPr>
          <w:rFonts w:ascii="Times New Roman" w:eastAsia="MS Gothic" w:hAnsi="Times New Roman"/>
          <w:bCs/>
          <w:sz w:val="24"/>
          <w:szCs w:val="24"/>
        </w:rPr>
        <w:t xml:space="preserve">          </w:t>
      </w:r>
      <w:r>
        <w:rPr>
          <w:rFonts w:ascii="Times New Roman" w:eastAsia="MS Gothic" w:hAnsi="Times New Roman"/>
          <w:bCs/>
          <w:sz w:val="24"/>
          <w:szCs w:val="24"/>
        </w:rPr>
        <w:t xml:space="preserve">  </w:t>
      </w:r>
      <w:r>
        <w:rPr>
          <w:rFonts w:ascii="Times New Roman" w:hAnsi="Times New Roman"/>
          <w:bCs/>
          <w:sz w:val="24"/>
          <w:szCs w:val="24"/>
        </w:rPr>
        <w:t>Oct 2012</w:t>
      </w:r>
      <w:r w:rsidR="00BD5BD4" w:rsidRPr="001951CA">
        <w:rPr>
          <w:rFonts w:ascii="Times New Roman" w:hAnsi="Times New Roman"/>
          <w:bCs/>
          <w:sz w:val="24"/>
          <w:szCs w:val="24"/>
        </w:rPr>
        <w:t xml:space="preserve"> – </w:t>
      </w:r>
      <w:r>
        <w:rPr>
          <w:rFonts w:ascii="Times New Roman" w:hAnsi="Times New Roman"/>
          <w:bCs/>
          <w:sz w:val="24"/>
          <w:szCs w:val="24"/>
        </w:rPr>
        <w:t>June 2013</w:t>
      </w:r>
      <w:r w:rsidR="00BD5BD4" w:rsidRPr="001951CA">
        <w:rPr>
          <w:rFonts w:ascii="Times New Roman" w:hAnsi="Times New Roman"/>
          <w:bCs/>
          <w:sz w:val="24"/>
          <w:szCs w:val="24"/>
        </w:rPr>
        <w:t xml:space="preserve">   </w:t>
      </w:r>
    </w:p>
    <w:p w14:paraId="30AA3797" w14:textId="490F9BAE" w:rsidR="006D3665" w:rsidRDefault="002229D0" w:rsidP="00BD5BD4">
      <w:pPr>
        <w:jc w:val="both"/>
        <w:rPr>
          <w:bCs/>
        </w:rPr>
      </w:pPr>
      <w:r>
        <w:rPr>
          <w:bCs/>
        </w:rPr>
        <w:t>Role: Full stack</w:t>
      </w:r>
      <w:r w:rsidR="00BD5BD4" w:rsidRPr="001951CA">
        <w:rPr>
          <w:bCs/>
        </w:rPr>
        <w:t xml:space="preserve"> Software Engineer </w:t>
      </w:r>
    </w:p>
    <w:p w14:paraId="1B3D3AC6" w14:textId="77777777" w:rsidR="002229D0" w:rsidRDefault="002229D0" w:rsidP="00BD5BD4">
      <w:pPr>
        <w:jc w:val="both"/>
        <w:rPr>
          <w:bCs/>
        </w:rPr>
      </w:pPr>
    </w:p>
    <w:p w14:paraId="17048304" w14:textId="72F9A220" w:rsidR="002229D0" w:rsidRPr="001951CA" w:rsidRDefault="002229D0" w:rsidP="00BD5BD4">
      <w:pPr>
        <w:jc w:val="both"/>
        <w:rPr>
          <w:bCs/>
        </w:rPr>
      </w:pPr>
      <w:r w:rsidRPr="00436AB8">
        <w:rPr>
          <w:b/>
          <w:bCs/>
        </w:rPr>
        <w:t xml:space="preserve">Environment: </w:t>
      </w:r>
      <w:r w:rsidRPr="00C5021B">
        <w:rPr>
          <w:b/>
          <w:sz w:val="22"/>
          <w:szCs w:val="22"/>
          <w:shd w:val="clear" w:color="auto" w:fill="FFFFFF"/>
        </w:rPr>
        <w:t>HTML, CSS, JavaScript,</w:t>
      </w:r>
      <w:r w:rsidR="00E56139">
        <w:rPr>
          <w:b/>
          <w:sz w:val="22"/>
          <w:szCs w:val="22"/>
          <w:shd w:val="clear" w:color="auto" w:fill="FFFFFF"/>
        </w:rPr>
        <w:t xml:space="preserve"> ASP</w:t>
      </w:r>
      <w:r w:rsidRPr="00C5021B">
        <w:rPr>
          <w:b/>
          <w:sz w:val="22"/>
          <w:szCs w:val="22"/>
          <w:shd w:val="clear" w:color="auto" w:fill="FFFFFF"/>
        </w:rPr>
        <w:t xml:space="preserve"> and ASP.NET</w:t>
      </w:r>
    </w:p>
    <w:p w14:paraId="0D237C4B" w14:textId="77777777" w:rsidR="00BD5BD4" w:rsidRPr="00436AB8" w:rsidRDefault="00BD5BD4" w:rsidP="00BD5BD4">
      <w:pPr>
        <w:keepNext/>
        <w:widowControl w:val="0"/>
        <w:tabs>
          <w:tab w:val="left" w:pos="432"/>
          <w:tab w:val="left" w:pos="720"/>
          <w:tab w:val="left" w:pos="1080"/>
        </w:tabs>
        <w:autoSpaceDE w:val="0"/>
        <w:autoSpaceDN w:val="0"/>
        <w:adjustRightInd w:val="0"/>
        <w:jc w:val="both"/>
        <w:rPr>
          <w:b/>
          <w:bCs/>
        </w:rPr>
      </w:pPr>
    </w:p>
    <w:p w14:paraId="2563F3F5" w14:textId="77777777" w:rsidR="00BD5BD4" w:rsidRDefault="00BD5BD4" w:rsidP="00BD5BD4">
      <w:pPr>
        <w:pStyle w:val="BodyText3"/>
        <w:rPr>
          <w:rFonts w:ascii="Times New Roman" w:hAnsi="Times New Roman"/>
          <w:bCs/>
          <w:szCs w:val="24"/>
        </w:rPr>
      </w:pPr>
      <w:r w:rsidRPr="00436AB8">
        <w:rPr>
          <w:rFonts w:ascii="Times New Roman" w:hAnsi="Times New Roman"/>
          <w:b/>
          <w:bCs/>
          <w:szCs w:val="24"/>
        </w:rPr>
        <w:t>Responsibilities</w:t>
      </w:r>
      <w:r w:rsidRPr="00436AB8">
        <w:rPr>
          <w:rFonts w:ascii="Times New Roman" w:hAnsi="Times New Roman"/>
          <w:bCs/>
          <w:szCs w:val="24"/>
        </w:rPr>
        <w:t>:</w:t>
      </w:r>
    </w:p>
    <w:p w14:paraId="6A6F1D5F" w14:textId="77777777" w:rsidR="002229D0" w:rsidRPr="002229D0" w:rsidRDefault="002229D0" w:rsidP="002229D0">
      <w:pPr>
        <w:numPr>
          <w:ilvl w:val="0"/>
          <w:numId w:val="47"/>
        </w:numPr>
        <w:shd w:val="clear" w:color="auto" w:fill="FFFFFF"/>
        <w:spacing w:before="100" w:beforeAutospacing="1"/>
        <w:rPr>
          <w:color w:val="000000"/>
        </w:rPr>
      </w:pPr>
      <w:r w:rsidRPr="002229D0">
        <w:rPr>
          <w:color w:val="000000"/>
        </w:rPr>
        <w:t>Develop, document, test and troubleshoot Kubra E-Commerce solutions as part of client implementations.</w:t>
      </w:r>
    </w:p>
    <w:p w14:paraId="43C6B561" w14:textId="77777777" w:rsidR="002229D0" w:rsidRDefault="002229D0" w:rsidP="002229D0">
      <w:pPr>
        <w:numPr>
          <w:ilvl w:val="0"/>
          <w:numId w:val="47"/>
        </w:numPr>
        <w:shd w:val="clear" w:color="auto" w:fill="FFFFFF"/>
        <w:textAlignment w:val="baseline"/>
        <w:rPr>
          <w:color w:val="000000"/>
        </w:rPr>
      </w:pPr>
      <w:r w:rsidRPr="002229D0">
        <w:rPr>
          <w:color w:val="000000"/>
        </w:rPr>
        <w:t>Implement responsive design techniques to ensure that the mobile and tablet experience meet user expectations.</w:t>
      </w:r>
    </w:p>
    <w:p w14:paraId="41B28098" w14:textId="722E6D19" w:rsidR="00E56139" w:rsidRPr="00E56139" w:rsidRDefault="00E56139" w:rsidP="00E56139">
      <w:pPr>
        <w:numPr>
          <w:ilvl w:val="0"/>
          <w:numId w:val="47"/>
        </w:numPr>
        <w:shd w:val="clear" w:color="auto" w:fill="FFFFFF"/>
        <w:spacing w:before="100" w:beforeAutospacing="1" w:after="100" w:afterAutospacing="1"/>
        <w:rPr>
          <w:color w:val="000000"/>
        </w:rPr>
      </w:pPr>
      <w:r w:rsidRPr="00E56139">
        <w:rPr>
          <w:color w:val="000000"/>
        </w:rPr>
        <w:t>Used </w:t>
      </w:r>
      <w:r w:rsidRPr="00E56139">
        <w:rPr>
          <w:b/>
          <w:bCs/>
        </w:rPr>
        <w:t>VB.NET, .NET </w:t>
      </w:r>
      <w:r w:rsidRPr="00E56139">
        <w:rPr>
          <w:color w:val="000000"/>
        </w:rPr>
        <w:t>framework to work on generating the middle tier components.</w:t>
      </w:r>
    </w:p>
    <w:p w14:paraId="39292B59" w14:textId="77777777" w:rsidR="002229D0" w:rsidRPr="002229D0" w:rsidRDefault="002229D0" w:rsidP="002229D0">
      <w:pPr>
        <w:numPr>
          <w:ilvl w:val="0"/>
          <w:numId w:val="47"/>
        </w:numPr>
        <w:shd w:val="clear" w:color="auto" w:fill="FFFFFF"/>
        <w:textAlignment w:val="baseline"/>
        <w:rPr>
          <w:color w:val="000000"/>
        </w:rPr>
      </w:pPr>
      <w:r w:rsidRPr="002229D0">
        <w:rPr>
          <w:color w:val="000000"/>
        </w:rPr>
        <w:t>Developed client side validation code using JavaScript.</w:t>
      </w:r>
    </w:p>
    <w:p w14:paraId="7B70B864" w14:textId="77777777" w:rsidR="002229D0" w:rsidRPr="002229D0" w:rsidRDefault="002229D0" w:rsidP="002229D0">
      <w:pPr>
        <w:numPr>
          <w:ilvl w:val="0"/>
          <w:numId w:val="47"/>
        </w:numPr>
        <w:shd w:val="clear" w:color="auto" w:fill="FFFFFF"/>
        <w:textAlignment w:val="baseline"/>
        <w:rPr>
          <w:color w:val="000000"/>
        </w:rPr>
      </w:pPr>
      <w:r w:rsidRPr="002229D0">
        <w:rPr>
          <w:color w:val="000000"/>
        </w:rPr>
        <w:t>Worked closely with clients to develop web page layouts, color schemes as per their requirements using HTML, CSS and JavaScript.</w:t>
      </w:r>
    </w:p>
    <w:p w14:paraId="2E5EC3F9" w14:textId="77777777" w:rsidR="002229D0" w:rsidRPr="002229D0" w:rsidRDefault="002229D0" w:rsidP="002229D0">
      <w:pPr>
        <w:numPr>
          <w:ilvl w:val="0"/>
          <w:numId w:val="47"/>
        </w:numPr>
        <w:jc w:val="both"/>
        <w:rPr>
          <w:color w:val="000000"/>
        </w:rPr>
      </w:pPr>
      <w:r w:rsidRPr="002229D0">
        <w:rPr>
          <w:color w:val="000000"/>
        </w:rPr>
        <w:t>Improved user experience by designing and creating new web components and features.</w:t>
      </w:r>
    </w:p>
    <w:p w14:paraId="0490F3D0" w14:textId="77777777" w:rsidR="002229D0" w:rsidRPr="002229D0" w:rsidRDefault="002229D0" w:rsidP="002229D0">
      <w:pPr>
        <w:numPr>
          <w:ilvl w:val="0"/>
          <w:numId w:val="47"/>
        </w:numPr>
        <w:jc w:val="both"/>
        <w:rPr>
          <w:color w:val="000000"/>
        </w:rPr>
      </w:pPr>
      <w:r w:rsidRPr="002229D0">
        <w:rPr>
          <w:color w:val="000000"/>
        </w:rPr>
        <w:t>Spearheaded projects through all stages of development lifecycle from Scoping to Go live.</w:t>
      </w:r>
    </w:p>
    <w:p w14:paraId="47E6298F" w14:textId="03967C41" w:rsidR="002229D0" w:rsidRPr="002229D0" w:rsidRDefault="002229D0" w:rsidP="002229D0">
      <w:pPr>
        <w:pStyle w:val="ListParagraph"/>
        <w:numPr>
          <w:ilvl w:val="0"/>
          <w:numId w:val="47"/>
        </w:numPr>
        <w:spacing w:after="0" w:line="240" w:lineRule="auto"/>
        <w:jc w:val="both"/>
        <w:rPr>
          <w:rFonts w:ascii="Times New Roman" w:eastAsia="Times New Roman" w:hAnsi="Times New Roman"/>
          <w:color w:val="000000"/>
          <w:sz w:val="24"/>
          <w:szCs w:val="24"/>
        </w:rPr>
      </w:pPr>
      <w:r w:rsidRPr="002229D0">
        <w:rPr>
          <w:rFonts w:ascii="Times New Roman" w:eastAsia="Times New Roman" w:hAnsi="Times New Roman"/>
          <w:color w:val="000000"/>
          <w:sz w:val="24"/>
          <w:szCs w:val="24"/>
        </w:rPr>
        <w:t xml:space="preserve">Investigate, </w:t>
      </w:r>
      <w:r w:rsidR="00E56139" w:rsidRPr="002229D0">
        <w:rPr>
          <w:rFonts w:ascii="Times New Roman" w:eastAsia="Times New Roman" w:hAnsi="Times New Roman"/>
          <w:color w:val="000000"/>
          <w:sz w:val="24"/>
          <w:szCs w:val="24"/>
        </w:rPr>
        <w:t>analyze</w:t>
      </w:r>
      <w:r w:rsidRPr="002229D0">
        <w:rPr>
          <w:rFonts w:ascii="Times New Roman" w:eastAsia="Times New Roman" w:hAnsi="Times New Roman"/>
          <w:color w:val="000000"/>
          <w:sz w:val="24"/>
          <w:szCs w:val="24"/>
        </w:rPr>
        <w:t>, debug, and rectify issues such as production errors or online payment issues.</w:t>
      </w:r>
    </w:p>
    <w:p w14:paraId="128DE583" w14:textId="1B8F44B3" w:rsidR="007C5BD3" w:rsidRPr="002229D0" w:rsidRDefault="002229D0" w:rsidP="002229D0">
      <w:pPr>
        <w:pStyle w:val="ListParagraph"/>
        <w:numPr>
          <w:ilvl w:val="0"/>
          <w:numId w:val="47"/>
        </w:numPr>
        <w:spacing w:line="240" w:lineRule="auto"/>
        <w:jc w:val="both"/>
        <w:rPr>
          <w:rFonts w:ascii="Times New Roman" w:eastAsia="Times New Roman" w:hAnsi="Times New Roman"/>
          <w:color w:val="000000"/>
          <w:sz w:val="24"/>
          <w:szCs w:val="24"/>
        </w:rPr>
      </w:pPr>
      <w:r w:rsidRPr="002229D0">
        <w:rPr>
          <w:rFonts w:ascii="Times New Roman" w:eastAsia="Times New Roman" w:hAnsi="Times New Roman"/>
          <w:color w:val="000000"/>
          <w:sz w:val="24"/>
          <w:szCs w:val="24"/>
        </w:rPr>
        <w:t>Participates in customer requirement studies to gather information and understand customer needs/requirements.</w:t>
      </w:r>
    </w:p>
    <w:p w14:paraId="68AA993F" w14:textId="77777777" w:rsidR="00CA3D05" w:rsidRPr="00436AB8" w:rsidRDefault="00CA3D05">
      <w:pPr>
        <w:pStyle w:val="Normal11arial"/>
        <w:numPr>
          <w:ilvl w:val="0"/>
          <w:numId w:val="0"/>
        </w:numPr>
        <w:pBdr>
          <w:bottom w:val="single" w:sz="6" w:space="1" w:color="auto"/>
        </w:pBdr>
        <w:jc w:val="both"/>
        <w:rPr>
          <w:rFonts w:ascii="Times New Roman" w:eastAsia="MS Gothic" w:hAnsi="Times New Roman"/>
          <w:b/>
          <w:sz w:val="24"/>
          <w:szCs w:val="24"/>
        </w:rPr>
      </w:pPr>
    </w:p>
    <w:p w14:paraId="361E85EC" w14:textId="77777777" w:rsidR="00961763" w:rsidRPr="00436AB8" w:rsidRDefault="00961763">
      <w:pPr>
        <w:pStyle w:val="Normal11arial"/>
        <w:numPr>
          <w:ilvl w:val="0"/>
          <w:numId w:val="0"/>
        </w:numPr>
        <w:jc w:val="both"/>
        <w:rPr>
          <w:rFonts w:ascii="Times New Roman" w:hAnsi="Times New Roman"/>
          <w:color w:val="auto"/>
          <w:sz w:val="24"/>
          <w:szCs w:val="24"/>
        </w:rPr>
      </w:pPr>
    </w:p>
    <w:sectPr w:rsidR="00961763" w:rsidRPr="00436AB8" w:rsidSect="00F943A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A3921" w14:textId="77777777" w:rsidR="00ED6DEB" w:rsidRDefault="00ED6DEB">
      <w:r>
        <w:separator/>
      </w:r>
    </w:p>
  </w:endnote>
  <w:endnote w:type="continuationSeparator" w:id="0">
    <w:p w14:paraId="29E2308E" w14:textId="77777777" w:rsidR="00ED6DEB" w:rsidRDefault="00ED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variable"/>
  </w:font>
  <w:font w:name="StarSymbol">
    <w:altName w:val="Segoe UI Symbol"/>
    <w:charset w:val="02"/>
    <w:family w:val="auto"/>
    <w:pitch w:val="default"/>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1142E" w14:textId="77777777" w:rsidR="00ED6DEB" w:rsidRDefault="00ED6DEB">
      <w:r>
        <w:separator/>
      </w:r>
    </w:p>
  </w:footnote>
  <w:footnote w:type="continuationSeparator" w:id="0">
    <w:p w14:paraId="328478F0" w14:textId="77777777" w:rsidR="00ED6DEB" w:rsidRDefault="00ED6D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15pt;height:12.15pt" o:bullet="t">
        <v:imagedata r:id="rId1" o:title="BD15059_"/>
      </v:shape>
    </w:pict>
  </w:numPicBullet>
  <w:abstractNum w:abstractNumId="0">
    <w:nsid w:val="00000001"/>
    <w:multiLevelType w:val="singleLevel"/>
    <w:tmpl w:val="00000001"/>
    <w:name w:val="WW8Num2"/>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lvl w:ilvl="0">
      <w:start w:val="1"/>
      <w:numFmt w:val="bullet"/>
      <w:lvlText w:val=""/>
      <w:lvlJc w:val="left"/>
      <w:pPr>
        <w:tabs>
          <w:tab w:val="num" w:pos="717"/>
        </w:tabs>
        <w:ind w:left="717" w:hanging="360"/>
      </w:pPr>
      <w:rPr>
        <w:rFonts w:ascii="Symbol" w:hAnsi="Symbol" w:cs="Arial"/>
        <w:color w:val="000000"/>
        <w:kern w:val="1"/>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C81C4B"/>
    <w:multiLevelType w:val="hybridMultilevel"/>
    <w:tmpl w:val="371A2FC8"/>
    <w:lvl w:ilvl="0" w:tplc="376C7A84">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41265C9"/>
    <w:multiLevelType w:val="hybridMultilevel"/>
    <w:tmpl w:val="1C5A32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57226AB"/>
    <w:multiLevelType w:val="multilevel"/>
    <w:tmpl w:val="3EEA0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6867457"/>
    <w:multiLevelType w:val="hybridMultilevel"/>
    <w:tmpl w:val="0CAEF412"/>
    <w:lvl w:ilvl="0" w:tplc="376C7A8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099B2028"/>
    <w:multiLevelType w:val="hybridMultilevel"/>
    <w:tmpl w:val="AC0E27B4"/>
    <w:lvl w:ilvl="0" w:tplc="E324A01A">
      <w:start w:val="1"/>
      <w:numFmt w:val="bullet"/>
      <w:lvlText w:val=""/>
      <w:lvlJc w:val="left"/>
      <w:pPr>
        <w:tabs>
          <w:tab w:val="num" w:pos="36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0A7B4999"/>
    <w:multiLevelType w:val="hybridMultilevel"/>
    <w:tmpl w:val="89D07E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0A854C1C"/>
    <w:multiLevelType w:val="hybridMultilevel"/>
    <w:tmpl w:val="10027DCE"/>
    <w:lvl w:ilvl="0" w:tplc="8E2244B4">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0E2F0B"/>
    <w:multiLevelType w:val="hybridMultilevel"/>
    <w:tmpl w:val="DCB0E9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58B2DC0"/>
    <w:multiLevelType w:val="hybridMultilevel"/>
    <w:tmpl w:val="AC606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7D512F"/>
    <w:multiLevelType w:val="multilevel"/>
    <w:tmpl w:val="579C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1C25FA"/>
    <w:multiLevelType w:val="multilevel"/>
    <w:tmpl w:val="555C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C6D3D26"/>
    <w:multiLevelType w:val="multilevel"/>
    <w:tmpl w:val="5CA2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C8D169D"/>
    <w:multiLevelType w:val="multilevel"/>
    <w:tmpl w:val="59847E08"/>
    <w:styleLink w:val="WWNum1"/>
    <w:lvl w:ilvl="0">
      <w:numFmt w:val="bullet"/>
      <w:lvlText w:val="●"/>
      <w:lvlJc w:val="left"/>
      <w:pPr>
        <w:ind w:left="720" w:hanging="360"/>
      </w:pPr>
      <w:rPr>
        <w:rFonts w:ascii="Noto Sans Symbols" w:eastAsia="Noto Sans Symbols" w:hAnsi="Noto Sans Symbols" w:cs="Noto Sans Symbols"/>
        <w:position w:val="0"/>
        <w:vertAlign w:val="baseline"/>
      </w:rPr>
    </w:lvl>
    <w:lvl w:ilvl="1">
      <w:numFmt w:val="bullet"/>
      <w:lvlText w:val="◦"/>
      <w:lvlJc w:val="left"/>
      <w:pPr>
        <w:ind w:left="1080" w:hanging="360"/>
      </w:pPr>
      <w:rPr>
        <w:rFonts w:ascii="Noto Sans Symbols" w:eastAsia="Noto Sans Symbols" w:hAnsi="Noto Sans Symbols" w:cs="Noto Sans Symbols"/>
        <w:position w:val="0"/>
        <w:vertAlign w:val="baseline"/>
      </w:rPr>
    </w:lvl>
    <w:lvl w:ilvl="2">
      <w:numFmt w:val="bullet"/>
      <w:lvlText w:val="▪"/>
      <w:lvlJc w:val="left"/>
      <w:pPr>
        <w:ind w:left="1440" w:hanging="360"/>
      </w:pPr>
      <w:rPr>
        <w:rFonts w:ascii="Noto Sans Symbols" w:eastAsia="Noto Sans Symbols" w:hAnsi="Noto Sans Symbols" w:cs="Noto Sans Symbols"/>
        <w:position w:val="0"/>
        <w:vertAlign w:val="baseline"/>
      </w:rPr>
    </w:lvl>
    <w:lvl w:ilvl="3">
      <w:numFmt w:val="bullet"/>
      <w:lvlText w:val="●"/>
      <w:lvlJc w:val="left"/>
      <w:pPr>
        <w:ind w:left="-1" w:hanging="1"/>
      </w:pPr>
      <w:rPr>
        <w:rFonts w:ascii="Noto Sans Symbols" w:eastAsia="Noto Sans Symbols" w:hAnsi="Noto Sans Symbols" w:cs="Noto Sans Symbols"/>
        <w:position w:val="0"/>
        <w:vertAlign w:val="baseline"/>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1D8F30D8"/>
    <w:multiLevelType w:val="multilevel"/>
    <w:tmpl w:val="3B94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723ADE"/>
    <w:multiLevelType w:val="hybridMultilevel"/>
    <w:tmpl w:val="43D839A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9">
    <w:nsid w:val="1F622D5B"/>
    <w:multiLevelType w:val="hybridMultilevel"/>
    <w:tmpl w:val="361EA3D4"/>
    <w:lvl w:ilvl="0" w:tplc="04090001">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22BC50FE"/>
    <w:multiLevelType w:val="hybridMultilevel"/>
    <w:tmpl w:val="DB5CFD4C"/>
    <w:lvl w:ilvl="0" w:tplc="F8FEE244">
      <w:start w:val="1"/>
      <w:numFmt w:val="bullet"/>
      <w:lvlText w:val=""/>
      <w:lvlPicBulletId w:val="0"/>
      <w:lvlJc w:val="left"/>
      <w:pPr>
        <w:ind w:left="630" w:hanging="360"/>
      </w:pPr>
      <w:rPr>
        <w:rFonts w:ascii="Symbol" w:hAnsi="Symbol" w:hint="default"/>
        <w:color w:val="auto"/>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hint="default"/>
      </w:rPr>
    </w:lvl>
    <w:lvl w:ilvl="8" w:tplc="10090005">
      <w:start w:val="1"/>
      <w:numFmt w:val="bullet"/>
      <w:lvlText w:val=""/>
      <w:lvlJc w:val="left"/>
      <w:pPr>
        <w:ind w:left="6480" w:hanging="360"/>
      </w:pPr>
      <w:rPr>
        <w:rFonts w:ascii="Wingdings" w:hAnsi="Wingdings" w:hint="default"/>
      </w:rPr>
    </w:lvl>
  </w:abstractNum>
  <w:abstractNum w:abstractNumId="21">
    <w:nsid w:val="22C77803"/>
    <w:multiLevelType w:val="hybridMultilevel"/>
    <w:tmpl w:val="C5BE8960"/>
    <w:lvl w:ilvl="0" w:tplc="376C7A84">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3B33444"/>
    <w:multiLevelType w:val="hybridMultilevel"/>
    <w:tmpl w:val="A44C7C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89D4ADF"/>
    <w:multiLevelType w:val="hybridMultilevel"/>
    <w:tmpl w:val="1C987064"/>
    <w:lvl w:ilvl="0" w:tplc="376C7A84">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A5652BB"/>
    <w:multiLevelType w:val="multilevel"/>
    <w:tmpl w:val="0C0A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5E1BF7"/>
    <w:multiLevelType w:val="multilevel"/>
    <w:tmpl w:val="19E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CEA25CB"/>
    <w:multiLevelType w:val="hybridMultilevel"/>
    <w:tmpl w:val="48D45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33507EA"/>
    <w:multiLevelType w:val="multilevel"/>
    <w:tmpl w:val="BB9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3512FFF"/>
    <w:multiLevelType w:val="multilevel"/>
    <w:tmpl w:val="187CAD6A"/>
    <w:styleLink w:val="WWNum2"/>
    <w:lvl w:ilvl="0">
      <w:numFmt w:val="bullet"/>
      <w:lvlText w:val="●"/>
      <w:lvlJc w:val="left"/>
      <w:pPr>
        <w:ind w:left="720" w:hanging="360"/>
      </w:pPr>
      <w:rPr>
        <w:rFonts w:ascii="Noto Sans Symbols" w:eastAsia="Noto Sans Symbols" w:hAnsi="Noto Sans Symbols" w:cs="Noto Sans Symbols"/>
        <w:position w:val="0"/>
        <w:vertAlign w:val="baseline"/>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nsid w:val="456E50E6"/>
    <w:multiLevelType w:val="multilevel"/>
    <w:tmpl w:val="82D8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CD66EF"/>
    <w:multiLevelType w:val="multilevel"/>
    <w:tmpl w:val="4BE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7512A6F"/>
    <w:multiLevelType w:val="hybridMultilevel"/>
    <w:tmpl w:val="47F26AE4"/>
    <w:lvl w:ilvl="0" w:tplc="376C7A84">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AF73D8"/>
    <w:multiLevelType w:val="multilevel"/>
    <w:tmpl w:val="07D8686E"/>
    <w:lvl w:ilvl="0">
      <w:start w:val="1"/>
      <w:numFmt w:val="bullet"/>
      <w:lvlText w:val=""/>
      <w:lvlJc w:val="left"/>
      <w:pPr>
        <w:ind w:left="360" w:hanging="360"/>
      </w:pPr>
      <w:rPr>
        <w:rFonts w:ascii="Symbol" w:hAnsi="Symbol" w:cs="Symbol" w:hint="default"/>
        <w:sz w:val="14"/>
      </w:rPr>
    </w:lvl>
    <w:lvl w:ilvl="1">
      <w:numFmt w:val="bullet"/>
      <w:lvlText w:val="•"/>
      <w:lvlJc w:val="left"/>
      <w:pPr>
        <w:ind w:left="720" w:hanging="360"/>
      </w:pPr>
      <w:rPr>
        <w:rFonts w:ascii="StarSymbol" w:eastAsia="OpenSymbol" w:hAnsi="StarSymbol" w:cs="OpenSymbol"/>
        <w:w w:val="100"/>
        <w:position w:val="0"/>
        <w:vertAlign w:val="baseline"/>
        <w:em w:val="none"/>
      </w:rPr>
    </w:lvl>
    <w:lvl w:ilvl="2">
      <w:numFmt w:val="bullet"/>
      <w:lvlText w:val="•"/>
      <w:lvlJc w:val="left"/>
      <w:pPr>
        <w:ind w:left="1080" w:hanging="360"/>
      </w:pPr>
      <w:rPr>
        <w:rFonts w:ascii="StarSymbol" w:eastAsia="OpenSymbol" w:hAnsi="StarSymbol" w:cs="OpenSymbol"/>
        <w:w w:val="100"/>
        <w:position w:val="0"/>
        <w:vertAlign w:val="baseline"/>
        <w:em w:val="none"/>
      </w:rPr>
    </w:lvl>
    <w:lvl w:ilvl="3">
      <w:numFmt w:val="bullet"/>
      <w:lvlText w:val="•"/>
      <w:lvlJc w:val="left"/>
      <w:pPr>
        <w:ind w:left="1440" w:hanging="360"/>
      </w:pPr>
      <w:rPr>
        <w:rFonts w:ascii="StarSymbol" w:eastAsia="OpenSymbol" w:hAnsi="StarSymbol" w:cs="OpenSymbol"/>
        <w:w w:val="100"/>
        <w:position w:val="0"/>
        <w:vertAlign w:val="baseline"/>
        <w:em w:val="none"/>
      </w:rPr>
    </w:lvl>
    <w:lvl w:ilvl="4">
      <w:numFmt w:val="bullet"/>
      <w:lvlText w:val="•"/>
      <w:lvlJc w:val="left"/>
      <w:pPr>
        <w:ind w:left="1800" w:hanging="360"/>
      </w:pPr>
      <w:rPr>
        <w:rFonts w:ascii="StarSymbol" w:eastAsia="OpenSymbol" w:hAnsi="StarSymbol" w:cs="OpenSymbol"/>
        <w:w w:val="100"/>
        <w:position w:val="0"/>
        <w:vertAlign w:val="baseline"/>
        <w:em w:val="none"/>
      </w:rPr>
    </w:lvl>
    <w:lvl w:ilvl="5">
      <w:numFmt w:val="bullet"/>
      <w:lvlText w:val="•"/>
      <w:lvlJc w:val="left"/>
      <w:pPr>
        <w:ind w:left="2160" w:hanging="360"/>
      </w:pPr>
      <w:rPr>
        <w:rFonts w:ascii="StarSymbol" w:eastAsia="OpenSymbol" w:hAnsi="StarSymbol" w:cs="OpenSymbol"/>
        <w:w w:val="100"/>
        <w:position w:val="0"/>
        <w:vertAlign w:val="baseline"/>
        <w:em w:val="none"/>
      </w:rPr>
    </w:lvl>
    <w:lvl w:ilvl="6">
      <w:numFmt w:val="bullet"/>
      <w:lvlText w:val="•"/>
      <w:lvlJc w:val="left"/>
      <w:pPr>
        <w:ind w:left="2520" w:hanging="360"/>
      </w:pPr>
      <w:rPr>
        <w:rFonts w:ascii="StarSymbol" w:eastAsia="OpenSymbol" w:hAnsi="StarSymbol" w:cs="OpenSymbol"/>
        <w:w w:val="100"/>
        <w:position w:val="0"/>
        <w:vertAlign w:val="baseline"/>
        <w:em w:val="none"/>
      </w:rPr>
    </w:lvl>
    <w:lvl w:ilvl="7">
      <w:numFmt w:val="bullet"/>
      <w:lvlText w:val="•"/>
      <w:lvlJc w:val="left"/>
      <w:pPr>
        <w:ind w:left="2880" w:hanging="360"/>
      </w:pPr>
      <w:rPr>
        <w:rFonts w:ascii="StarSymbol" w:eastAsia="OpenSymbol" w:hAnsi="StarSymbol" w:cs="OpenSymbol"/>
        <w:w w:val="100"/>
        <w:position w:val="0"/>
        <w:vertAlign w:val="baseline"/>
        <w:em w:val="none"/>
      </w:rPr>
    </w:lvl>
    <w:lvl w:ilvl="8">
      <w:numFmt w:val="bullet"/>
      <w:lvlText w:val="•"/>
      <w:lvlJc w:val="left"/>
      <w:pPr>
        <w:ind w:left="3240" w:hanging="360"/>
      </w:pPr>
      <w:rPr>
        <w:rFonts w:ascii="StarSymbol" w:eastAsia="OpenSymbol" w:hAnsi="StarSymbol" w:cs="OpenSymbol"/>
        <w:w w:val="100"/>
        <w:position w:val="0"/>
        <w:vertAlign w:val="baseline"/>
        <w:em w:val="none"/>
      </w:rPr>
    </w:lvl>
  </w:abstractNum>
  <w:abstractNum w:abstractNumId="34">
    <w:nsid w:val="4F5A740A"/>
    <w:multiLevelType w:val="hybridMultilevel"/>
    <w:tmpl w:val="0068171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48E107F"/>
    <w:multiLevelType w:val="hybridMultilevel"/>
    <w:tmpl w:val="312E2D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56B63FB5"/>
    <w:multiLevelType w:val="hybridMultilevel"/>
    <w:tmpl w:val="AC6C1D7C"/>
    <w:lvl w:ilvl="0" w:tplc="376C7A84">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A7B650C"/>
    <w:multiLevelType w:val="hybridMultilevel"/>
    <w:tmpl w:val="9CC0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6D16FF"/>
    <w:multiLevelType w:val="hybridMultilevel"/>
    <w:tmpl w:val="19A4EF60"/>
    <w:lvl w:ilvl="0" w:tplc="0409000B">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9">
    <w:nsid w:val="629A68DF"/>
    <w:multiLevelType w:val="hybridMultilevel"/>
    <w:tmpl w:val="0986DE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695F2153"/>
    <w:multiLevelType w:val="multilevel"/>
    <w:tmpl w:val="3AD2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34D128D"/>
    <w:multiLevelType w:val="hybridMultilevel"/>
    <w:tmpl w:val="9A508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5081838"/>
    <w:multiLevelType w:val="hybridMultilevel"/>
    <w:tmpl w:val="A1EC44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5E479AF"/>
    <w:multiLevelType w:val="multilevel"/>
    <w:tmpl w:val="DD96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A137757"/>
    <w:multiLevelType w:val="singleLevel"/>
    <w:tmpl w:val="2C68F65C"/>
    <w:lvl w:ilvl="0">
      <w:start w:val="1"/>
      <w:numFmt w:val="decimal"/>
      <w:pStyle w:val="Heading1"/>
      <w:lvlText w:val="%1"/>
      <w:legacy w:legacy="1" w:legacySpace="0" w:legacyIndent="360"/>
      <w:lvlJc w:val="left"/>
      <w:rPr>
        <w:rFonts w:ascii="Tahoma" w:hAnsi="Tahoma" w:hint="default"/>
      </w:rPr>
    </w:lvl>
  </w:abstractNum>
  <w:abstractNum w:abstractNumId="45">
    <w:nsid w:val="7B0B2633"/>
    <w:multiLevelType w:val="multilevel"/>
    <w:tmpl w:val="570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E794CE9"/>
    <w:multiLevelType w:val="multilevel"/>
    <w:tmpl w:val="A82A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6"/>
  </w:num>
  <w:num w:numId="3">
    <w:abstractNumId w:val="32"/>
  </w:num>
  <w:num w:numId="4">
    <w:abstractNumId w:val="21"/>
  </w:num>
  <w:num w:numId="5">
    <w:abstractNumId w:val="7"/>
  </w:num>
  <w:num w:numId="6">
    <w:abstractNumId w:val="4"/>
  </w:num>
  <w:num w:numId="7">
    <w:abstractNumId w:val="23"/>
  </w:num>
  <w:num w:numId="8">
    <w:abstractNumId w:val="44"/>
  </w:num>
  <w:num w:numId="9">
    <w:abstractNumId w:val="42"/>
  </w:num>
  <w:num w:numId="10">
    <w:abstractNumId w:val="35"/>
  </w:num>
  <w:num w:numId="11">
    <w:abstractNumId w:val="11"/>
  </w:num>
  <w:num w:numId="12">
    <w:abstractNumId w:val="39"/>
  </w:num>
  <w:num w:numId="13">
    <w:abstractNumId w:val="27"/>
  </w:num>
  <w:num w:numId="14">
    <w:abstractNumId w:val="10"/>
  </w:num>
  <w:num w:numId="15">
    <w:abstractNumId w:val="45"/>
  </w:num>
  <w:num w:numId="16">
    <w:abstractNumId w:val="28"/>
  </w:num>
  <w:num w:numId="17">
    <w:abstractNumId w:val="15"/>
  </w:num>
  <w:num w:numId="18">
    <w:abstractNumId w:val="26"/>
  </w:num>
  <w:num w:numId="19">
    <w:abstractNumId w:val="14"/>
  </w:num>
  <w:num w:numId="20">
    <w:abstractNumId w:val="31"/>
  </w:num>
  <w:num w:numId="21">
    <w:abstractNumId w:val="8"/>
  </w:num>
  <w:num w:numId="22">
    <w:abstractNumId w:val="6"/>
  </w:num>
  <w:num w:numId="23">
    <w:abstractNumId w:val="40"/>
  </w:num>
  <w:num w:numId="24">
    <w:abstractNumId w:val="43"/>
  </w:num>
  <w:num w:numId="25">
    <w:abstractNumId w:val="34"/>
  </w:num>
  <w:num w:numId="26">
    <w:abstractNumId w:val="18"/>
  </w:num>
  <w:num w:numId="27">
    <w:abstractNumId w:val="2"/>
  </w:num>
  <w:num w:numId="28">
    <w:abstractNumId w:val="3"/>
  </w:num>
  <w:num w:numId="29">
    <w:abstractNumId w:val="9"/>
  </w:num>
  <w:num w:numId="30">
    <w:abstractNumId w:val="22"/>
  </w:num>
  <w:num w:numId="31">
    <w:abstractNumId w:val="38"/>
  </w:num>
  <w:num w:numId="32">
    <w:abstractNumId w:val="5"/>
  </w:num>
  <w:num w:numId="33">
    <w:abstractNumId w:val="5"/>
  </w:num>
  <w:num w:numId="34">
    <w:abstractNumId w:val="41"/>
  </w:num>
  <w:num w:numId="35">
    <w:abstractNumId w:val="0"/>
  </w:num>
  <w:num w:numId="36">
    <w:abstractNumId w:val="13"/>
  </w:num>
  <w:num w:numId="37">
    <w:abstractNumId w:val="46"/>
  </w:num>
  <w:num w:numId="38">
    <w:abstractNumId w:val="17"/>
  </w:num>
  <w:num w:numId="39">
    <w:abstractNumId w:val="12"/>
  </w:num>
  <w:num w:numId="40">
    <w:abstractNumId w:val="1"/>
  </w:num>
  <w:num w:numId="41">
    <w:abstractNumId w:val="33"/>
  </w:num>
  <w:num w:numId="42">
    <w:abstractNumId w:val="16"/>
  </w:num>
  <w:num w:numId="43">
    <w:abstractNumId w:val="29"/>
  </w:num>
  <w:num w:numId="44">
    <w:abstractNumId w:val="29"/>
  </w:num>
  <w:num w:numId="45">
    <w:abstractNumId w:val="20"/>
  </w:num>
  <w:num w:numId="46">
    <w:abstractNumId w:val="19"/>
  </w:num>
  <w:num w:numId="47">
    <w:abstractNumId w:val="37"/>
  </w:num>
  <w:num w:numId="48">
    <w:abstractNumId w:val="24"/>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F3A"/>
    <w:rsid w:val="00000A70"/>
    <w:rsid w:val="00010BF1"/>
    <w:rsid w:val="00011603"/>
    <w:rsid w:val="00013F2E"/>
    <w:rsid w:val="00024489"/>
    <w:rsid w:val="00024DFE"/>
    <w:rsid w:val="00024EB3"/>
    <w:rsid w:val="000345AF"/>
    <w:rsid w:val="000349A7"/>
    <w:rsid w:val="00040AA5"/>
    <w:rsid w:val="00042A1F"/>
    <w:rsid w:val="00044D5A"/>
    <w:rsid w:val="0007425A"/>
    <w:rsid w:val="00074526"/>
    <w:rsid w:val="0007528F"/>
    <w:rsid w:val="00085035"/>
    <w:rsid w:val="0008585B"/>
    <w:rsid w:val="0008780B"/>
    <w:rsid w:val="00095C38"/>
    <w:rsid w:val="000D447F"/>
    <w:rsid w:val="000E54B1"/>
    <w:rsid w:val="000F0A26"/>
    <w:rsid w:val="00103A95"/>
    <w:rsid w:val="001105E4"/>
    <w:rsid w:val="00112206"/>
    <w:rsid w:val="0011573B"/>
    <w:rsid w:val="001418E4"/>
    <w:rsid w:val="00142E75"/>
    <w:rsid w:val="001477E4"/>
    <w:rsid w:val="00147E21"/>
    <w:rsid w:val="001707A1"/>
    <w:rsid w:val="001714F4"/>
    <w:rsid w:val="001951CA"/>
    <w:rsid w:val="001A421A"/>
    <w:rsid w:val="001B6C19"/>
    <w:rsid w:val="001C4B5C"/>
    <w:rsid w:val="001D1DDC"/>
    <w:rsid w:val="001E78BD"/>
    <w:rsid w:val="001F362E"/>
    <w:rsid w:val="002079B2"/>
    <w:rsid w:val="00217C91"/>
    <w:rsid w:val="002229D0"/>
    <w:rsid w:val="0022550F"/>
    <w:rsid w:val="00251309"/>
    <w:rsid w:val="00254F10"/>
    <w:rsid w:val="002648C3"/>
    <w:rsid w:val="00275C85"/>
    <w:rsid w:val="00291472"/>
    <w:rsid w:val="002A3CB7"/>
    <w:rsid w:val="002A6DE2"/>
    <w:rsid w:val="002A741F"/>
    <w:rsid w:val="002B0AA4"/>
    <w:rsid w:val="002B17CA"/>
    <w:rsid w:val="002B2B3C"/>
    <w:rsid w:val="002B5648"/>
    <w:rsid w:val="002B6C89"/>
    <w:rsid w:val="002D788D"/>
    <w:rsid w:val="002E1219"/>
    <w:rsid w:val="002E48CF"/>
    <w:rsid w:val="002E55F3"/>
    <w:rsid w:val="003002D0"/>
    <w:rsid w:val="0030524E"/>
    <w:rsid w:val="00313EA6"/>
    <w:rsid w:val="003141A4"/>
    <w:rsid w:val="003169A8"/>
    <w:rsid w:val="00323AF3"/>
    <w:rsid w:val="00344F69"/>
    <w:rsid w:val="00350008"/>
    <w:rsid w:val="0035345A"/>
    <w:rsid w:val="003725E9"/>
    <w:rsid w:val="00381DEC"/>
    <w:rsid w:val="003866AF"/>
    <w:rsid w:val="00392A36"/>
    <w:rsid w:val="003A63AD"/>
    <w:rsid w:val="003D3E94"/>
    <w:rsid w:val="003D413C"/>
    <w:rsid w:val="003E1470"/>
    <w:rsid w:val="003E7AB1"/>
    <w:rsid w:val="00410569"/>
    <w:rsid w:val="0041166F"/>
    <w:rsid w:val="00424E6E"/>
    <w:rsid w:val="00436AB8"/>
    <w:rsid w:val="00441F3A"/>
    <w:rsid w:val="0045518C"/>
    <w:rsid w:val="00460915"/>
    <w:rsid w:val="0046618C"/>
    <w:rsid w:val="00466A0F"/>
    <w:rsid w:val="00471537"/>
    <w:rsid w:val="004A2366"/>
    <w:rsid w:val="004B5F68"/>
    <w:rsid w:val="004C0E23"/>
    <w:rsid w:val="004C3215"/>
    <w:rsid w:val="004D28D2"/>
    <w:rsid w:val="004D6DF3"/>
    <w:rsid w:val="004F11E9"/>
    <w:rsid w:val="004F1283"/>
    <w:rsid w:val="005022B8"/>
    <w:rsid w:val="00512E80"/>
    <w:rsid w:val="005133BB"/>
    <w:rsid w:val="00517BE2"/>
    <w:rsid w:val="00533532"/>
    <w:rsid w:val="005519A6"/>
    <w:rsid w:val="005537CC"/>
    <w:rsid w:val="005555D0"/>
    <w:rsid w:val="00557CA4"/>
    <w:rsid w:val="00563123"/>
    <w:rsid w:val="005769FF"/>
    <w:rsid w:val="00594B1D"/>
    <w:rsid w:val="005978A1"/>
    <w:rsid w:val="005A0D65"/>
    <w:rsid w:val="005A1BF5"/>
    <w:rsid w:val="005A1F0F"/>
    <w:rsid w:val="005A705C"/>
    <w:rsid w:val="005D0B2B"/>
    <w:rsid w:val="005D0D4C"/>
    <w:rsid w:val="005D3D1B"/>
    <w:rsid w:val="005F0DD5"/>
    <w:rsid w:val="00604132"/>
    <w:rsid w:val="006041D2"/>
    <w:rsid w:val="006124F9"/>
    <w:rsid w:val="00617264"/>
    <w:rsid w:val="006208C1"/>
    <w:rsid w:val="00625082"/>
    <w:rsid w:val="00625BAE"/>
    <w:rsid w:val="00635A8C"/>
    <w:rsid w:val="00636814"/>
    <w:rsid w:val="00637283"/>
    <w:rsid w:val="00641C60"/>
    <w:rsid w:val="006464BB"/>
    <w:rsid w:val="00654F28"/>
    <w:rsid w:val="00690A62"/>
    <w:rsid w:val="006A0936"/>
    <w:rsid w:val="006A15D5"/>
    <w:rsid w:val="006A1E04"/>
    <w:rsid w:val="006A2FAB"/>
    <w:rsid w:val="006A40B2"/>
    <w:rsid w:val="006A7452"/>
    <w:rsid w:val="006C25B3"/>
    <w:rsid w:val="006D3665"/>
    <w:rsid w:val="006D75E4"/>
    <w:rsid w:val="006E0E24"/>
    <w:rsid w:val="006E6E8D"/>
    <w:rsid w:val="006F3DCB"/>
    <w:rsid w:val="00702AB5"/>
    <w:rsid w:val="00717243"/>
    <w:rsid w:val="00743BE6"/>
    <w:rsid w:val="00747404"/>
    <w:rsid w:val="00747AE0"/>
    <w:rsid w:val="007613E5"/>
    <w:rsid w:val="00771777"/>
    <w:rsid w:val="007717F5"/>
    <w:rsid w:val="007721A8"/>
    <w:rsid w:val="00774611"/>
    <w:rsid w:val="00780555"/>
    <w:rsid w:val="007941A7"/>
    <w:rsid w:val="007A79F2"/>
    <w:rsid w:val="007C5BD3"/>
    <w:rsid w:val="007D1A15"/>
    <w:rsid w:val="007F239C"/>
    <w:rsid w:val="007F3BE6"/>
    <w:rsid w:val="007F5517"/>
    <w:rsid w:val="008251E8"/>
    <w:rsid w:val="00852D92"/>
    <w:rsid w:val="00853130"/>
    <w:rsid w:val="00856043"/>
    <w:rsid w:val="00870E2D"/>
    <w:rsid w:val="00875DE1"/>
    <w:rsid w:val="00897A2C"/>
    <w:rsid w:val="008A04B5"/>
    <w:rsid w:val="008A07D9"/>
    <w:rsid w:val="008B6D8B"/>
    <w:rsid w:val="008D35C8"/>
    <w:rsid w:val="008E23BB"/>
    <w:rsid w:val="008F0C80"/>
    <w:rsid w:val="008F23F0"/>
    <w:rsid w:val="00910469"/>
    <w:rsid w:val="00911C75"/>
    <w:rsid w:val="00914353"/>
    <w:rsid w:val="0092070D"/>
    <w:rsid w:val="009225CD"/>
    <w:rsid w:val="009231FA"/>
    <w:rsid w:val="00924704"/>
    <w:rsid w:val="009263E8"/>
    <w:rsid w:val="00942955"/>
    <w:rsid w:val="00961763"/>
    <w:rsid w:val="009617AE"/>
    <w:rsid w:val="00966D3E"/>
    <w:rsid w:val="00970A66"/>
    <w:rsid w:val="00983313"/>
    <w:rsid w:val="009839A9"/>
    <w:rsid w:val="00985DF4"/>
    <w:rsid w:val="009A26AD"/>
    <w:rsid w:val="009A366F"/>
    <w:rsid w:val="009A7C2D"/>
    <w:rsid w:val="009B7B1D"/>
    <w:rsid w:val="009C5E5A"/>
    <w:rsid w:val="009D68A9"/>
    <w:rsid w:val="009E35A3"/>
    <w:rsid w:val="009E393C"/>
    <w:rsid w:val="009F1A0C"/>
    <w:rsid w:val="009F5874"/>
    <w:rsid w:val="00A0614D"/>
    <w:rsid w:val="00A07E1D"/>
    <w:rsid w:val="00A17863"/>
    <w:rsid w:val="00A22291"/>
    <w:rsid w:val="00A429E9"/>
    <w:rsid w:val="00A54EB2"/>
    <w:rsid w:val="00A56100"/>
    <w:rsid w:val="00A74070"/>
    <w:rsid w:val="00A77879"/>
    <w:rsid w:val="00A93288"/>
    <w:rsid w:val="00A932C4"/>
    <w:rsid w:val="00AA097A"/>
    <w:rsid w:val="00AB2A6D"/>
    <w:rsid w:val="00B1018F"/>
    <w:rsid w:val="00B218E7"/>
    <w:rsid w:val="00B26A6C"/>
    <w:rsid w:val="00B37E56"/>
    <w:rsid w:val="00B41CF0"/>
    <w:rsid w:val="00B52CDA"/>
    <w:rsid w:val="00B55E98"/>
    <w:rsid w:val="00B63D1B"/>
    <w:rsid w:val="00B770B1"/>
    <w:rsid w:val="00B77DF4"/>
    <w:rsid w:val="00B87D5E"/>
    <w:rsid w:val="00B91389"/>
    <w:rsid w:val="00B91D22"/>
    <w:rsid w:val="00B924FB"/>
    <w:rsid w:val="00B95354"/>
    <w:rsid w:val="00BA1DFC"/>
    <w:rsid w:val="00BB67A6"/>
    <w:rsid w:val="00BD33F4"/>
    <w:rsid w:val="00BD3717"/>
    <w:rsid w:val="00BD5BD4"/>
    <w:rsid w:val="00BD7D71"/>
    <w:rsid w:val="00BE28ED"/>
    <w:rsid w:val="00BE41BB"/>
    <w:rsid w:val="00BE5ED1"/>
    <w:rsid w:val="00BF67C8"/>
    <w:rsid w:val="00BF686F"/>
    <w:rsid w:val="00C01C1F"/>
    <w:rsid w:val="00C11A55"/>
    <w:rsid w:val="00C2119A"/>
    <w:rsid w:val="00C22129"/>
    <w:rsid w:val="00C269C1"/>
    <w:rsid w:val="00C3514F"/>
    <w:rsid w:val="00C3616C"/>
    <w:rsid w:val="00C774E1"/>
    <w:rsid w:val="00CA181F"/>
    <w:rsid w:val="00CA3D05"/>
    <w:rsid w:val="00CA4C20"/>
    <w:rsid w:val="00CA70C2"/>
    <w:rsid w:val="00CA7BAC"/>
    <w:rsid w:val="00CB1F2D"/>
    <w:rsid w:val="00CB616E"/>
    <w:rsid w:val="00CC0BDD"/>
    <w:rsid w:val="00CC6443"/>
    <w:rsid w:val="00CD3A4D"/>
    <w:rsid w:val="00CE10BF"/>
    <w:rsid w:val="00CF0B70"/>
    <w:rsid w:val="00CF6DB2"/>
    <w:rsid w:val="00D064A5"/>
    <w:rsid w:val="00D129B4"/>
    <w:rsid w:val="00D12A90"/>
    <w:rsid w:val="00D15E31"/>
    <w:rsid w:val="00D2522A"/>
    <w:rsid w:val="00D25631"/>
    <w:rsid w:val="00D51E52"/>
    <w:rsid w:val="00D557F5"/>
    <w:rsid w:val="00D55C5A"/>
    <w:rsid w:val="00D67738"/>
    <w:rsid w:val="00D72E19"/>
    <w:rsid w:val="00D95173"/>
    <w:rsid w:val="00D95592"/>
    <w:rsid w:val="00D956CE"/>
    <w:rsid w:val="00DA2EAF"/>
    <w:rsid w:val="00DA5C3A"/>
    <w:rsid w:val="00DB425D"/>
    <w:rsid w:val="00DD2151"/>
    <w:rsid w:val="00DD3EF6"/>
    <w:rsid w:val="00DD4CF5"/>
    <w:rsid w:val="00DE6AEE"/>
    <w:rsid w:val="00DF6F50"/>
    <w:rsid w:val="00E109AF"/>
    <w:rsid w:val="00E1590D"/>
    <w:rsid w:val="00E171A4"/>
    <w:rsid w:val="00E21E60"/>
    <w:rsid w:val="00E3272C"/>
    <w:rsid w:val="00E34D77"/>
    <w:rsid w:val="00E41E7A"/>
    <w:rsid w:val="00E51FD5"/>
    <w:rsid w:val="00E56139"/>
    <w:rsid w:val="00E7249A"/>
    <w:rsid w:val="00E75A9E"/>
    <w:rsid w:val="00E97A2C"/>
    <w:rsid w:val="00EB5EBD"/>
    <w:rsid w:val="00ED6DEB"/>
    <w:rsid w:val="00EF108C"/>
    <w:rsid w:val="00EF15AC"/>
    <w:rsid w:val="00F16788"/>
    <w:rsid w:val="00F30592"/>
    <w:rsid w:val="00F4201D"/>
    <w:rsid w:val="00F50155"/>
    <w:rsid w:val="00F5242C"/>
    <w:rsid w:val="00F67D03"/>
    <w:rsid w:val="00F71E7A"/>
    <w:rsid w:val="00F82F34"/>
    <w:rsid w:val="00F943A8"/>
    <w:rsid w:val="00F94ED0"/>
    <w:rsid w:val="00F95096"/>
    <w:rsid w:val="00FA2C1D"/>
    <w:rsid w:val="00FB1BC4"/>
    <w:rsid w:val="00FD37A2"/>
    <w:rsid w:val="00FD49AC"/>
    <w:rsid w:val="00FE205D"/>
    <w:rsid w:val="00FF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55F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70A66"/>
    <w:rPr>
      <w:sz w:val="24"/>
      <w:szCs w:val="24"/>
    </w:rPr>
  </w:style>
  <w:style w:type="paragraph" w:styleId="Heading1">
    <w:name w:val="heading 1"/>
    <w:basedOn w:val="Normal"/>
    <w:next w:val="Normal"/>
    <w:qFormat/>
    <w:rsid w:val="00F943A8"/>
    <w:pPr>
      <w:keepNext/>
      <w:numPr>
        <w:numId w:val="8"/>
      </w:numPr>
      <w:tabs>
        <w:tab w:val="left" w:pos="360"/>
      </w:tabs>
      <w:ind w:left="360" w:hanging="360"/>
      <w:jc w:val="both"/>
      <w:outlineLvl w:val="0"/>
    </w:pPr>
    <w:rPr>
      <w:rFonts w:ascii="Tahoma" w:hAnsi="Tahoma" w:cs="Tahoma"/>
      <w:b/>
      <w:bCs/>
      <w:szCs w:val="20"/>
    </w:rPr>
  </w:style>
  <w:style w:type="paragraph" w:styleId="Heading2">
    <w:name w:val="heading 2"/>
    <w:basedOn w:val="Normal"/>
    <w:next w:val="Normal"/>
    <w:qFormat/>
    <w:rsid w:val="00F943A8"/>
    <w:pPr>
      <w:keepNext/>
      <w:numPr>
        <w:ilvl w:val="12"/>
      </w:numPr>
      <w:jc w:val="both"/>
      <w:outlineLvl w:val="1"/>
    </w:pPr>
    <w:rPr>
      <w:rFonts w:ascii="Tahoma" w:hAnsi="Tahoma" w:cs="Tahoma"/>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F943A8"/>
    <w:rPr>
      <w:rFonts w:ascii="Arial" w:hAnsi="Arial"/>
      <w:szCs w:val="20"/>
    </w:rPr>
  </w:style>
  <w:style w:type="paragraph" w:styleId="NormalWeb">
    <w:name w:val="Normal (Web)"/>
    <w:basedOn w:val="Normal"/>
    <w:uiPriority w:val="99"/>
    <w:rsid w:val="00F943A8"/>
    <w:pPr>
      <w:spacing w:before="100" w:beforeAutospacing="1" w:after="100" w:afterAutospacing="1"/>
    </w:pPr>
  </w:style>
  <w:style w:type="paragraph" w:styleId="BodyTextIndent">
    <w:name w:val="Body Text Indent"/>
    <w:basedOn w:val="Normal"/>
    <w:rsid w:val="00F943A8"/>
    <w:pPr>
      <w:spacing w:after="120"/>
      <w:ind w:left="360"/>
    </w:pPr>
  </w:style>
  <w:style w:type="paragraph" w:customStyle="1" w:styleId="Normal11arial">
    <w:name w:val="Normal _11 arial"/>
    <w:basedOn w:val="HTMLPreformatted"/>
    <w:rsid w:val="00F943A8"/>
    <w:pPr>
      <w:numPr>
        <w:numId w:val="1"/>
      </w:numPr>
    </w:pPr>
    <w:rPr>
      <w:rFonts w:eastAsia="Courier New" w:cs="Times New Roman"/>
      <w:color w:val="000000"/>
      <w:sz w:val="22"/>
      <w:szCs w:val="22"/>
    </w:rPr>
  </w:style>
  <w:style w:type="character" w:customStyle="1" w:styleId="WPHyperlink">
    <w:name w:val="WP_Hyperlink"/>
    <w:rsid w:val="00F943A8"/>
    <w:rPr>
      <w:color w:val="0000FF"/>
      <w:u w:val="single"/>
    </w:rPr>
  </w:style>
  <w:style w:type="character" w:styleId="Hyperlink">
    <w:name w:val="Hyperlink"/>
    <w:rsid w:val="00F943A8"/>
    <w:rPr>
      <w:color w:val="0000FF"/>
      <w:u w:val="single"/>
    </w:rPr>
  </w:style>
  <w:style w:type="paragraph" w:styleId="HTMLPreformatted">
    <w:name w:val="HTML Preformatted"/>
    <w:basedOn w:val="Normal"/>
    <w:rsid w:val="00F943A8"/>
    <w:rPr>
      <w:rFonts w:ascii="Courier New" w:hAnsi="Courier New" w:cs="Courier New"/>
      <w:sz w:val="20"/>
      <w:szCs w:val="20"/>
    </w:rPr>
  </w:style>
  <w:style w:type="character" w:styleId="FollowedHyperlink">
    <w:name w:val="FollowedHyperlink"/>
    <w:rsid w:val="00F943A8"/>
    <w:rPr>
      <w:color w:val="800080"/>
      <w:u w:val="single"/>
    </w:rPr>
  </w:style>
  <w:style w:type="paragraph" w:styleId="BodyText">
    <w:name w:val="Body Text"/>
    <w:basedOn w:val="Normal"/>
    <w:rsid w:val="00F943A8"/>
    <w:pPr>
      <w:numPr>
        <w:ilvl w:val="12"/>
      </w:numPr>
      <w:jc w:val="both"/>
    </w:pPr>
    <w:rPr>
      <w:rFonts w:ascii="Garamond" w:hAnsi="Garamond" w:cs="Tahoma"/>
      <w:b/>
      <w:bCs/>
      <w:szCs w:val="20"/>
    </w:rPr>
  </w:style>
  <w:style w:type="character" w:customStyle="1" w:styleId="apple-converted-space">
    <w:name w:val="apple-converted-space"/>
    <w:basedOn w:val="DefaultParagraphFont"/>
    <w:rsid w:val="00B218E7"/>
  </w:style>
  <w:style w:type="character" w:customStyle="1" w:styleId="blackres1">
    <w:name w:val="blackres1"/>
    <w:basedOn w:val="DefaultParagraphFont"/>
    <w:rsid w:val="00B218E7"/>
  </w:style>
  <w:style w:type="character" w:styleId="Strong">
    <w:name w:val="Strong"/>
    <w:uiPriority w:val="22"/>
    <w:qFormat/>
    <w:rsid w:val="006A1E04"/>
    <w:rPr>
      <w:b/>
      <w:bCs/>
    </w:rPr>
  </w:style>
  <w:style w:type="paragraph" w:styleId="CommentText">
    <w:name w:val="annotation text"/>
    <w:basedOn w:val="Normal"/>
    <w:link w:val="CommentTextChar"/>
    <w:semiHidden/>
    <w:rsid w:val="002B17CA"/>
    <w:pPr>
      <w:autoSpaceDE w:val="0"/>
      <w:autoSpaceDN w:val="0"/>
    </w:pPr>
    <w:rPr>
      <w:rFonts w:ascii="Trebuchet MS" w:hAnsi="Trebuchet MS" w:cs="Trebuchet MS"/>
      <w:sz w:val="20"/>
      <w:szCs w:val="20"/>
    </w:rPr>
  </w:style>
  <w:style w:type="character" w:customStyle="1" w:styleId="CommentTextChar">
    <w:name w:val="Comment Text Char"/>
    <w:link w:val="CommentText"/>
    <w:semiHidden/>
    <w:rsid w:val="002B17CA"/>
    <w:rPr>
      <w:rFonts w:ascii="Trebuchet MS" w:hAnsi="Trebuchet MS" w:cs="Trebuchet MS"/>
      <w:lang w:val="en-US" w:eastAsia="en-US" w:bidi="ar-SA"/>
    </w:rPr>
  </w:style>
  <w:style w:type="paragraph" w:styleId="PlainText">
    <w:name w:val="Plain Text"/>
    <w:basedOn w:val="Normal"/>
    <w:rsid w:val="00743BE6"/>
    <w:pPr>
      <w:suppressAutoHyphens/>
    </w:pPr>
    <w:rPr>
      <w:rFonts w:ascii="Courier New" w:hAnsi="Courier New" w:cs="Courier New"/>
      <w:sz w:val="20"/>
      <w:szCs w:val="20"/>
      <w:lang w:eastAsia="ar-SA"/>
    </w:rPr>
  </w:style>
  <w:style w:type="paragraph" w:styleId="ListParagraph">
    <w:name w:val="List Paragraph"/>
    <w:basedOn w:val="Normal"/>
    <w:uiPriority w:val="34"/>
    <w:qFormat/>
    <w:rsid w:val="00F50155"/>
    <w:pPr>
      <w:spacing w:after="200" w:line="276" w:lineRule="auto"/>
      <w:ind w:left="720"/>
      <w:contextualSpacing/>
    </w:pPr>
    <w:rPr>
      <w:rFonts w:ascii="Calibri" w:eastAsia="Calibri" w:hAnsi="Calibri"/>
      <w:sz w:val="22"/>
      <w:szCs w:val="22"/>
    </w:rPr>
  </w:style>
  <w:style w:type="paragraph" w:styleId="BodyTextIndent2">
    <w:name w:val="Body Text Indent 2"/>
    <w:basedOn w:val="Normal"/>
    <w:link w:val="BodyTextIndent2Char"/>
    <w:rsid w:val="005A705C"/>
    <w:pPr>
      <w:spacing w:after="120" w:line="480" w:lineRule="auto"/>
      <w:ind w:left="360"/>
    </w:pPr>
  </w:style>
  <w:style w:type="character" w:customStyle="1" w:styleId="BodyTextIndent2Char">
    <w:name w:val="Body Text Indent 2 Char"/>
    <w:link w:val="BodyTextIndent2"/>
    <w:rsid w:val="005A705C"/>
    <w:rPr>
      <w:sz w:val="24"/>
      <w:szCs w:val="24"/>
    </w:rPr>
  </w:style>
  <w:style w:type="paragraph" w:customStyle="1" w:styleId="Standard">
    <w:name w:val="Standard"/>
    <w:rsid w:val="00A56100"/>
    <w:pPr>
      <w:suppressAutoHyphens/>
      <w:autoSpaceDN w:val="0"/>
      <w:spacing w:line="1" w:lineRule="atLeast"/>
      <w:ind w:left="-1" w:hanging="1"/>
      <w:textAlignment w:val="baseline"/>
      <w:outlineLvl w:val="0"/>
    </w:pPr>
    <w:rPr>
      <w:kern w:val="3"/>
      <w:position w:val="-11"/>
    </w:rPr>
  </w:style>
  <w:style w:type="numbering" w:customStyle="1" w:styleId="WWNum1">
    <w:name w:val="WWNum1"/>
    <w:basedOn w:val="NoList"/>
    <w:rsid w:val="00A56100"/>
    <w:pPr>
      <w:numPr>
        <w:numId w:val="42"/>
      </w:numPr>
    </w:pPr>
  </w:style>
  <w:style w:type="numbering" w:customStyle="1" w:styleId="WWNum2">
    <w:name w:val="WWNum2"/>
    <w:basedOn w:val="NoList"/>
    <w:rsid w:val="005D0B2B"/>
    <w:pPr>
      <w:numPr>
        <w:numId w:val="43"/>
      </w:numPr>
    </w:pPr>
  </w:style>
  <w:style w:type="character" w:customStyle="1" w:styleId="vanity-namedomain">
    <w:name w:val="vanity-name__domain"/>
    <w:basedOn w:val="DefaultParagraphFont"/>
    <w:rsid w:val="00024EB3"/>
  </w:style>
  <w:style w:type="character" w:customStyle="1" w:styleId="vanity-namedisplay-name">
    <w:name w:val="vanity-name__display-name"/>
    <w:basedOn w:val="DefaultParagraphFont"/>
    <w:rsid w:val="00024EB3"/>
  </w:style>
  <w:style w:type="paragraph" w:customStyle="1" w:styleId="Default">
    <w:name w:val="Default"/>
    <w:uiPriority w:val="99"/>
    <w:rsid w:val="009225CD"/>
    <w:pPr>
      <w:autoSpaceDE w:val="0"/>
      <w:autoSpaceDN w:val="0"/>
      <w:adjustRightInd w:val="0"/>
    </w:pPr>
    <w:rPr>
      <w:rFonts w:ascii="Calibri" w:eastAsia="Calibri" w:hAnsi="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578480">
      <w:bodyDiv w:val="1"/>
      <w:marLeft w:val="0"/>
      <w:marRight w:val="0"/>
      <w:marTop w:val="0"/>
      <w:marBottom w:val="0"/>
      <w:divBdr>
        <w:top w:val="none" w:sz="0" w:space="0" w:color="auto"/>
        <w:left w:val="none" w:sz="0" w:space="0" w:color="auto"/>
        <w:bottom w:val="none" w:sz="0" w:space="0" w:color="auto"/>
        <w:right w:val="none" w:sz="0" w:space="0" w:color="auto"/>
      </w:divBdr>
      <w:divsChild>
        <w:div w:id="710617778">
          <w:marLeft w:val="0"/>
          <w:marRight w:val="0"/>
          <w:marTop w:val="0"/>
          <w:marBottom w:val="0"/>
          <w:divBdr>
            <w:top w:val="none" w:sz="0" w:space="0" w:color="auto"/>
            <w:left w:val="none" w:sz="0" w:space="0" w:color="auto"/>
            <w:bottom w:val="none" w:sz="0" w:space="0" w:color="auto"/>
            <w:right w:val="none" w:sz="0" w:space="0" w:color="auto"/>
          </w:divBdr>
          <w:divsChild>
            <w:div w:id="678115750">
              <w:marLeft w:val="0"/>
              <w:marRight w:val="0"/>
              <w:marTop w:val="0"/>
              <w:marBottom w:val="0"/>
              <w:divBdr>
                <w:top w:val="none" w:sz="0" w:space="0" w:color="auto"/>
                <w:left w:val="none" w:sz="0" w:space="0" w:color="auto"/>
                <w:bottom w:val="none" w:sz="0" w:space="0" w:color="auto"/>
                <w:right w:val="none" w:sz="0" w:space="0" w:color="auto"/>
              </w:divBdr>
              <w:divsChild>
                <w:div w:id="2129276485">
                  <w:marLeft w:val="0"/>
                  <w:marRight w:val="0"/>
                  <w:marTop w:val="0"/>
                  <w:marBottom w:val="0"/>
                  <w:divBdr>
                    <w:top w:val="none" w:sz="0" w:space="0" w:color="auto"/>
                    <w:left w:val="none" w:sz="0" w:space="0" w:color="auto"/>
                    <w:bottom w:val="none" w:sz="0" w:space="0" w:color="auto"/>
                    <w:right w:val="none" w:sz="0" w:space="0" w:color="auto"/>
                  </w:divBdr>
                  <w:divsChild>
                    <w:div w:id="900359939">
                      <w:marLeft w:val="3105"/>
                      <w:marRight w:val="0"/>
                      <w:marTop w:val="0"/>
                      <w:marBottom w:val="0"/>
                      <w:divBdr>
                        <w:top w:val="none" w:sz="0" w:space="0" w:color="auto"/>
                        <w:left w:val="none" w:sz="0" w:space="0" w:color="auto"/>
                        <w:bottom w:val="none" w:sz="0" w:space="0" w:color="auto"/>
                        <w:right w:val="none" w:sz="0" w:space="0" w:color="auto"/>
                      </w:divBdr>
                      <w:divsChild>
                        <w:div w:id="280766808">
                          <w:marLeft w:val="0"/>
                          <w:marRight w:val="0"/>
                          <w:marTop w:val="0"/>
                          <w:marBottom w:val="0"/>
                          <w:divBdr>
                            <w:top w:val="none" w:sz="0" w:space="0" w:color="auto"/>
                            <w:left w:val="none" w:sz="0" w:space="0" w:color="auto"/>
                            <w:bottom w:val="none" w:sz="0" w:space="0" w:color="auto"/>
                            <w:right w:val="none" w:sz="0" w:space="0" w:color="auto"/>
                          </w:divBdr>
                          <w:divsChild>
                            <w:div w:id="9530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339521">
      <w:bodyDiv w:val="1"/>
      <w:marLeft w:val="0"/>
      <w:marRight w:val="0"/>
      <w:marTop w:val="0"/>
      <w:marBottom w:val="0"/>
      <w:divBdr>
        <w:top w:val="none" w:sz="0" w:space="0" w:color="auto"/>
        <w:left w:val="none" w:sz="0" w:space="0" w:color="auto"/>
        <w:bottom w:val="none" w:sz="0" w:space="0" w:color="auto"/>
        <w:right w:val="none" w:sz="0" w:space="0" w:color="auto"/>
      </w:divBdr>
    </w:div>
    <w:div w:id="806750215">
      <w:bodyDiv w:val="1"/>
      <w:marLeft w:val="0"/>
      <w:marRight w:val="0"/>
      <w:marTop w:val="0"/>
      <w:marBottom w:val="0"/>
      <w:divBdr>
        <w:top w:val="none" w:sz="0" w:space="0" w:color="auto"/>
        <w:left w:val="none" w:sz="0" w:space="0" w:color="auto"/>
        <w:bottom w:val="none" w:sz="0" w:space="0" w:color="auto"/>
        <w:right w:val="none" w:sz="0" w:space="0" w:color="auto"/>
      </w:divBdr>
    </w:div>
    <w:div w:id="964963665">
      <w:bodyDiv w:val="1"/>
      <w:marLeft w:val="0"/>
      <w:marRight w:val="0"/>
      <w:marTop w:val="0"/>
      <w:marBottom w:val="0"/>
      <w:divBdr>
        <w:top w:val="none" w:sz="0" w:space="0" w:color="auto"/>
        <w:left w:val="none" w:sz="0" w:space="0" w:color="auto"/>
        <w:bottom w:val="none" w:sz="0" w:space="0" w:color="auto"/>
        <w:right w:val="none" w:sz="0" w:space="0" w:color="auto"/>
      </w:divBdr>
    </w:div>
    <w:div w:id="1107775377">
      <w:bodyDiv w:val="1"/>
      <w:marLeft w:val="0"/>
      <w:marRight w:val="0"/>
      <w:marTop w:val="0"/>
      <w:marBottom w:val="0"/>
      <w:divBdr>
        <w:top w:val="none" w:sz="0" w:space="0" w:color="auto"/>
        <w:left w:val="none" w:sz="0" w:space="0" w:color="auto"/>
        <w:bottom w:val="none" w:sz="0" w:space="0" w:color="auto"/>
        <w:right w:val="none" w:sz="0" w:space="0" w:color="auto"/>
      </w:divBdr>
    </w:div>
    <w:div w:id="1263565561">
      <w:bodyDiv w:val="1"/>
      <w:marLeft w:val="0"/>
      <w:marRight w:val="0"/>
      <w:marTop w:val="0"/>
      <w:marBottom w:val="0"/>
      <w:divBdr>
        <w:top w:val="none" w:sz="0" w:space="0" w:color="auto"/>
        <w:left w:val="none" w:sz="0" w:space="0" w:color="auto"/>
        <w:bottom w:val="none" w:sz="0" w:space="0" w:color="auto"/>
        <w:right w:val="none" w:sz="0" w:space="0" w:color="auto"/>
      </w:divBdr>
    </w:div>
    <w:div w:id="1293748966">
      <w:bodyDiv w:val="1"/>
      <w:marLeft w:val="0"/>
      <w:marRight w:val="0"/>
      <w:marTop w:val="0"/>
      <w:marBottom w:val="0"/>
      <w:divBdr>
        <w:top w:val="none" w:sz="0" w:space="0" w:color="auto"/>
        <w:left w:val="none" w:sz="0" w:space="0" w:color="auto"/>
        <w:bottom w:val="none" w:sz="0" w:space="0" w:color="auto"/>
        <w:right w:val="none" w:sz="0" w:space="0" w:color="auto"/>
      </w:divBdr>
      <w:divsChild>
        <w:div w:id="2093624282">
          <w:marLeft w:val="0"/>
          <w:marRight w:val="0"/>
          <w:marTop w:val="0"/>
          <w:marBottom w:val="0"/>
          <w:divBdr>
            <w:top w:val="none" w:sz="0" w:space="0" w:color="auto"/>
            <w:left w:val="none" w:sz="0" w:space="0" w:color="auto"/>
            <w:bottom w:val="none" w:sz="0" w:space="0" w:color="auto"/>
            <w:right w:val="none" w:sz="0" w:space="0" w:color="auto"/>
          </w:divBdr>
          <w:divsChild>
            <w:div w:id="1516768280">
              <w:marLeft w:val="0"/>
              <w:marRight w:val="0"/>
              <w:marTop w:val="0"/>
              <w:marBottom w:val="0"/>
              <w:divBdr>
                <w:top w:val="none" w:sz="0" w:space="0" w:color="auto"/>
                <w:left w:val="none" w:sz="0" w:space="0" w:color="auto"/>
                <w:bottom w:val="none" w:sz="0" w:space="0" w:color="auto"/>
                <w:right w:val="none" w:sz="0" w:space="0" w:color="auto"/>
              </w:divBdr>
              <w:divsChild>
                <w:div w:id="2100516485">
                  <w:marLeft w:val="0"/>
                  <w:marRight w:val="0"/>
                  <w:marTop w:val="0"/>
                  <w:marBottom w:val="0"/>
                  <w:divBdr>
                    <w:top w:val="none" w:sz="0" w:space="0" w:color="auto"/>
                    <w:left w:val="none" w:sz="0" w:space="0" w:color="auto"/>
                    <w:bottom w:val="none" w:sz="0" w:space="0" w:color="auto"/>
                    <w:right w:val="none" w:sz="0" w:space="0" w:color="auto"/>
                  </w:divBdr>
                  <w:divsChild>
                    <w:div w:id="609430691">
                      <w:marLeft w:val="0"/>
                      <w:marRight w:val="0"/>
                      <w:marTop w:val="0"/>
                      <w:marBottom w:val="0"/>
                      <w:divBdr>
                        <w:top w:val="none" w:sz="0" w:space="0" w:color="auto"/>
                        <w:left w:val="none" w:sz="0" w:space="0" w:color="auto"/>
                        <w:bottom w:val="none" w:sz="0" w:space="0" w:color="auto"/>
                        <w:right w:val="none" w:sz="0" w:space="0" w:color="auto"/>
                      </w:divBdr>
                      <w:divsChild>
                        <w:div w:id="1307509364">
                          <w:marLeft w:val="0"/>
                          <w:marRight w:val="0"/>
                          <w:marTop w:val="0"/>
                          <w:marBottom w:val="0"/>
                          <w:divBdr>
                            <w:top w:val="none" w:sz="0" w:space="0" w:color="auto"/>
                            <w:left w:val="none" w:sz="0" w:space="0" w:color="auto"/>
                            <w:bottom w:val="none" w:sz="0" w:space="0" w:color="auto"/>
                            <w:right w:val="none" w:sz="0" w:space="0" w:color="auto"/>
                          </w:divBdr>
                          <w:divsChild>
                            <w:div w:id="1037657974">
                              <w:marLeft w:val="0"/>
                              <w:marRight w:val="0"/>
                              <w:marTop w:val="15"/>
                              <w:marBottom w:val="0"/>
                              <w:divBdr>
                                <w:top w:val="none" w:sz="0" w:space="0" w:color="auto"/>
                                <w:left w:val="none" w:sz="0" w:space="0" w:color="auto"/>
                                <w:bottom w:val="none" w:sz="0" w:space="0" w:color="auto"/>
                                <w:right w:val="none" w:sz="0" w:space="0" w:color="auto"/>
                              </w:divBdr>
                              <w:divsChild>
                                <w:div w:id="1051926235">
                                  <w:marLeft w:val="0"/>
                                  <w:marRight w:val="0"/>
                                  <w:marTop w:val="0"/>
                                  <w:marBottom w:val="0"/>
                                  <w:divBdr>
                                    <w:top w:val="none" w:sz="0" w:space="0" w:color="auto"/>
                                    <w:left w:val="none" w:sz="0" w:space="0" w:color="auto"/>
                                    <w:bottom w:val="none" w:sz="0" w:space="0" w:color="auto"/>
                                    <w:right w:val="none" w:sz="0" w:space="0" w:color="auto"/>
                                  </w:divBdr>
                                  <w:divsChild>
                                    <w:div w:id="65495820">
                                      <w:marLeft w:val="0"/>
                                      <w:marRight w:val="0"/>
                                      <w:marTop w:val="0"/>
                                      <w:marBottom w:val="0"/>
                                      <w:divBdr>
                                        <w:top w:val="none" w:sz="0" w:space="0" w:color="auto"/>
                                        <w:left w:val="none" w:sz="0" w:space="0" w:color="auto"/>
                                        <w:bottom w:val="none" w:sz="0" w:space="0" w:color="auto"/>
                                        <w:right w:val="none" w:sz="0" w:space="0" w:color="auto"/>
                                      </w:divBdr>
                                    </w:div>
                                    <w:div w:id="69500349">
                                      <w:marLeft w:val="0"/>
                                      <w:marRight w:val="0"/>
                                      <w:marTop w:val="0"/>
                                      <w:marBottom w:val="0"/>
                                      <w:divBdr>
                                        <w:top w:val="none" w:sz="0" w:space="0" w:color="auto"/>
                                        <w:left w:val="none" w:sz="0" w:space="0" w:color="auto"/>
                                        <w:bottom w:val="none" w:sz="0" w:space="0" w:color="auto"/>
                                        <w:right w:val="none" w:sz="0" w:space="0" w:color="auto"/>
                                      </w:divBdr>
                                    </w:div>
                                    <w:div w:id="86119500">
                                      <w:marLeft w:val="0"/>
                                      <w:marRight w:val="0"/>
                                      <w:marTop w:val="0"/>
                                      <w:marBottom w:val="0"/>
                                      <w:divBdr>
                                        <w:top w:val="none" w:sz="0" w:space="0" w:color="auto"/>
                                        <w:left w:val="none" w:sz="0" w:space="0" w:color="auto"/>
                                        <w:bottom w:val="none" w:sz="0" w:space="0" w:color="auto"/>
                                        <w:right w:val="none" w:sz="0" w:space="0" w:color="auto"/>
                                      </w:divBdr>
                                    </w:div>
                                    <w:div w:id="92868664">
                                      <w:marLeft w:val="0"/>
                                      <w:marRight w:val="0"/>
                                      <w:marTop w:val="0"/>
                                      <w:marBottom w:val="0"/>
                                      <w:divBdr>
                                        <w:top w:val="none" w:sz="0" w:space="0" w:color="auto"/>
                                        <w:left w:val="none" w:sz="0" w:space="0" w:color="auto"/>
                                        <w:bottom w:val="none" w:sz="0" w:space="0" w:color="auto"/>
                                        <w:right w:val="none" w:sz="0" w:space="0" w:color="auto"/>
                                      </w:divBdr>
                                    </w:div>
                                    <w:div w:id="105396282">
                                      <w:marLeft w:val="0"/>
                                      <w:marRight w:val="0"/>
                                      <w:marTop w:val="0"/>
                                      <w:marBottom w:val="0"/>
                                      <w:divBdr>
                                        <w:top w:val="none" w:sz="0" w:space="0" w:color="auto"/>
                                        <w:left w:val="none" w:sz="0" w:space="0" w:color="auto"/>
                                        <w:bottom w:val="none" w:sz="0" w:space="0" w:color="auto"/>
                                        <w:right w:val="none" w:sz="0" w:space="0" w:color="auto"/>
                                      </w:divBdr>
                                    </w:div>
                                    <w:div w:id="116871831">
                                      <w:marLeft w:val="0"/>
                                      <w:marRight w:val="0"/>
                                      <w:marTop w:val="0"/>
                                      <w:marBottom w:val="0"/>
                                      <w:divBdr>
                                        <w:top w:val="none" w:sz="0" w:space="0" w:color="auto"/>
                                        <w:left w:val="none" w:sz="0" w:space="0" w:color="auto"/>
                                        <w:bottom w:val="none" w:sz="0" w:space="0" w:color="auto"/>
                                        <w:right w:val="none" w:sz="0" w:space="0" w:color="auto"/>
                                      </w:divBdr>
                                    </w:div>
                                    <w:div w:id="136343565">
                                      <w:marLeft w:val="0"/>
                                      <w:marRight w:val="0"/>
                                      <w:marTop w:val="0"/>
                                      <w:marBottom w:val="0"/>
                                      <w:divBdr>
                                        <w:top w:val="none" w:sz="0" w:space="0" w:color="auto"/>
                                        <w:left w:val="none" w:sz="0" w:space="0" w:color="auto"/>
                                        <w:bottom w:val="none" w:sz="0" w:space="0" w:color="auto"/>
                                        <w:right w:val="none" w:sz="0" w:space="0" w:color="auto"/>
                                      </w:divBdr>
                                    </w:div>
                                    <w:div w:id="156310676">
                                      <w:marLeft w:val="0"/>
                                      <w:marRight w:val="0"/>
                                      <w:marTop w:val="0"/>
                                      <w:marBottom w:val="0"/>
                                      <w:divBdr>
                                        <w:top w:val="none" w:sz="0" w:space="0" w:color="auto"/>
                                        <w:left w:val="none" w:sz="0" w:space="0" w:color="auto"/>
                                        <w:bottom w:val="none" w:sz="0" w:space="0" w:color="auto"/>
                                        <w:right w:val="none" w:sz="0" w:space="0" w:color="auto"/>
                                      </w:divBdr>
                                    </w:div>
                                    <w:div w:id="174273281">
                                      <w:marLeft w:val="0"/>
                                      <w:marRight w:val="0"/>
                                      <w:marTop w:val="0"/>
                                      <w:marBottom w:val="0"/>
                                      <w:divBdr>
                                        <w:top w:val="none" w:sz="0" w:space="0" w:color="auto"/>
                                        <w:left w:val="none" w:sz="0" w:space="0" w:color="auto"/>
                                        <w:bottom w:val="none" w:sz="0" w:space="0" w:color="auto"/>
                                        <w:right w:val="none" w:sz="0" w:space="0" w:color="auto"/>
                                      </w:divBdr>
                                    </w:div>
                                    <w:div w:id="227348509">
                                      <w:marLeft w:val="0"/>
                                      <w:marRight w:val="0"/>
                                      <w:marTop w:val="0"/>
                                      <w:marBottom w:val="0"/>
                                      <w:divBdr>
                                        <w:top w:val="none" w:sz="0" w:space="0" w:color="auto"/>
                                        <w:left w:val="none" w:sz="0" w:space="0" w:color="auto"/>
                                        <w:bottom w:val="none" w:sz="0" w:space="0" w:color="auto"/>
                                        <w:right w:val="none" w:sz="0" w:space="0" w:color="auto"/>
                                      </w:divBdr>
                                    </w:div>
                                    <w:div w:id="228422835">
                                      <w:marLeft w:val="0"/>
                                      <w:marRight w:val="0"/>
                                      <w:marTop w:val="0"/>
                                      <w:marBottom w:val="0"/>
                                      <w:divBdr>
                                        <w:top w:val="none" w:sz="0" w:space="0" w:color="auto"/>
                                        <w:left w:val="none" w:sz="0" w:space="0" w:color="auto"/>
                                        <w:bottom w:val="none" w:sz="0" w:space="0" w:color="auto"/>
                                        <w:right w:val="none" w:sz="0" w:space="0" w:color="auto"/>
                                      </w:divBdr>
                                    </w:div>
                                    <w:div w:id="257254424">
                                      <w:marLeft w:val="0"/>
                                      <w:marRight w:val="0"/>
                                      <w:marTop w:val="0"/>
                                      <w:marBottom w:val="0"/>
                                      <w:divBdr>
                                        <w:top w:val="none" w:sz="0" w:space="0" w:color="auto"/>
                                        <w:left w:val="none" w:sz="0" w:space="0" w:color="auto"/>
                                        <w:bottom w:val="none" w:sz="0" w:space="0" w:color="auto"/>
                                        <w:right w:val="none" w:sz="0" w:space="0" w:color="auto"/>
                                      </w:divBdr>
                                    </w:div>
                                    <w:div w:id="263270565">
                                      <w:marLeft w:val="0"/>
                                      <w:marRight w:val="0"/>
                                      <w:marTop w:val="0"/>
                                      <w:marBottom w:val="0"/>
                                      <w:divBdr>
                                        <w:top w:val="none" w:sz="0" w:space="0" w:color="auto"/>
                                        <w:left w:val="none" w:sz="0" w:space="0" w:color="auto"/>
                                        <w:bottom w:val="none" w:sz="0" w:space="0" w:color="auto"/>
                                        <w:right w:val="none" w:sz="0" w:space="0" w:color="auto"/>
                                      </w:divBdr>
                                    </w:div>
                                    <w:div w:id="268397361">
                                      <w:marLeft w:val="0"/>
                                      <w:marRight w:val="0"/>
                                      <w:marTop w:val="0"/>
                                      <w:marBottom w:val="0"/>
                                      <w:divBdr>
                                        <w:top w:val="none" w:sz="0" w:space="0" w:color="auto"/>
                                        <w:left w:val="none" w:sz="0" w:space="0" w:color="auto"/>
                                        <w:bottom w:val="none" w:sz="0" w:space="0" w:color="auto"/>
                                        <w:right w:val="none" w:sz="0" w:space="0" w:color="auto"/>
                                      </w:divBdr>
                                    </w:div>
                                    <w:div w:id="317150183">
                                      <w:marLeft w:val="0"/>
                                      <w:marRight w:val="0"/>
                                      <w:marTop w:val="0"/>
                                      <w:marBottom w:val="0"/>
                                      <w:divBdr>
                                        <w:top w:val="none" w:sz="0" w:space="0" w:color="auto"/>
                                        <w:left w:val="none" w:sz="0" w:space="0" w:color="auto"/>
                                        <w:bottom w:val="none" w:sz="0" w:space="0" w:color="auto"/>
                                        <w:right w:val="none" w:sz="0" w:space="0" w:color="auto"/>
                                      </w:divBdr>
                                    </w:div>
                                    <w:div w:id="333647466">
                                      <w:marLeft w:val="0"/>
                                      <w:marRight w:val="0"/>
                                      <w:marTop w:val="0"/>
                                      <w:marBottom w:val="0"/>
                                      <w:divBdr>
                                        <w:top w:val="none" w:sz="0" w:space="0" w:color="auto"/>
                                        <w:left w:val="none" w:sz="0" w:space="0" w:color="auto"/>
                                        <w:bottom w:val="none" w:sz="0" w:space="0" w:color="auto"/>
                                        <w:right w:val="none" w:sz="0" w:space="0" w:color="auto"/>
                                      </w:divBdr>
                                    </w:div>
                                    <w:div w:id="355279064">
                                      <w:marLeft w:val="0"/>
                                      <w:marRight w:val="0"/>
                                      <w:marTop w:val="0"/>
                                      <w:marBottom w:val="0"/>
                                      <w:divBdr>
                                        <w:top w:val="none" w:sz="0" w:space="0" w:color="auto"/>
                                        <w:left w:val="none" w:sz="0" w:space="0" w:color="auto"/>
                                        <w:bottom w:val="none" w:sz="0" w:space="0" w:color="auto"/>
                                        <w:right w:val="none" w:sz="0" w:space="0" w:color="auto"/>
                                      </w:divBdr>
                                    </w:div>
                                    <w:div w:id="358823518">
                                      <w:marLeft w:val="0"/>
                                      <w:marRight w:val="0"/>
                                      <w:marTop w:val="0"/>
                                      <w:marBottom w:val="0"/>
                                      <w:divBdr>
                                        <w:top w:val="none" w:sz="0" w:space="0" w:color="auto"/>
                                        <w:left w:val="none" w:sz="0" w:space="0" w:color="auto"/>
                                        <w:bottom w:val="none" w:sz="0" w:space="0" w:color="auto"/>
                                        <w:right w:val="none" w:sz="0" w:space="0" w:color="auto"/>
                                      </w:divBdr>
                                    </w:div>
                                    <w:div w:id="360057382">
                                      <w:marLeft w:val="0"/>
                                      <w:marRight w:val="0"/>
                                      <w:marTop w:val="0"/>
                                      <w:marBottom w:val="0"/>
                                      <w:divBdr>
                                        <w:top w:val="none" w:sz="0" w:space="0" w:color="auto"/>
                                        <w:left w:val="none" w:sz="0" w:space="0" w:color="auto"/>
                                        <w:bottom w:val="none" w:sz="0" w:space="0" w:color="auto"/>
                                        <w:right w:val="none" w:sz="0" w:space="0" w:color="auto"/>
                                      </w:divBdr>
                                    </w:div>
                                    <w:div w:id="361906069">
                                      <w:marLeft w:val="0"/>
                                      <w:marRight w:val="0"/>
                                      <w:marTop w:val="0"/>
                                      <w:marBottom w:val="0"/>
                                      <w:divBdr>
                                        <w:top w:val="none" w:sz="0" w:space="0" w:color="auto"/>
                                        <w:left w:val="none" w:sz="0" w:space="0" w:color="auto"/>
                                        <w:bottom w:val="none" w:sz="0" w:space="0" w:color="auto"/>
                                        <w:right w:val="none" w:sz="0" w:space="0" w:color="auto"/>
                                      </w:divBdr>
                                    </w:div>
                                    <w:div w:id="363336824">
                                      <w:marLeft w:val="0"/>
                                      <w:marRight w:val="0"/>
                                      <w:marTop w:val="0"/>
                                      <w:marBottom w:val="0"/>
                                      <w:divBdr>
                                        <w:top w:val="none" w:sz="0" w:space="0" w:color="auto"/>
                                        <w:left w:val="none" w:sz="0" w:space="0" w:color="auto"/>
                                        <w:bottom w:val="none" w:sz="0" w:space="0" w:color="auto"/>
                                        <w:right w:val="none" w:sz="0" w:space="0" w:color="auto"/>
                                      </w:divBdr>
                                    </w:div>
                                    <w:div w:id="363600596">
                                      <w:marLeft w:val="0"/>
                                      <w:marRight w:val="0"/>
                                      <w:marTop w:val="0"/>
                                      <w:marBottom w:val="0"/>
                                      <w:divBdr>
                                        <w:top w:val="none" w:sz="0" w:space="0" w:color="auto"/>
                                        <w:left w:val="none" w:sz="0" w:space="0" w:color="auto"/>
                                        <w:bottom w:val="none" w:sz="0" w:space="0" w:color="auto"/>
                                        <w:right w:val="none" w:sz="0" w:space="0" w:color="auto"/>
                                      </w:divBdr>
                                    </w:div>
                                    <w:div w:id="436096337">
                                      <w:marLeft w:val="0"/>
                                      <w:marRight w:val="0"/>
                                      <w:marTop w:val="0"/>
                                      <w:marBottom w:val="0"/>
                                      <w:divBdr>
                                        <w:top w:val="none" w:sz="0" w:space="0" w:color="auto"/>
                                        <w:left w:val="none" w:sz="0" w:space="0" w:color="auto"/>
                                        <w:bottom w:val="none" w:sz="0" w:space="0" w:color="auto"/>
                                        <w:right w:val="none" w:sz="0" w:space="0" w:color="auto"/>
                                      </w:divBdr>
                                    </w:div>
                                    <w:div w:id="447552410">
                                      <w:marLeft w:val="0"/>
                                      <w:marRight w:val="0"/>
                                      <w:marTop w:val="0"/>
                                      <w:marBottom w:val="0"/>
                                      <w:divBdr>
                                        <w:top w:val="none" w:sz="0" w:space="0" w:color="auto"/>
                                        <w:left w:val="none" w:sz="0" w:space="0" w:color="auto"/>
                                        <w:bottom w:val="none" w:sz="0" w:space="0" w:color="auto"/>
                                        <w:right w:val="none" w:sz="0" w:space="0" w:color="auto"/>
                                      </w:divBdr>
                                    </w:div>
                                    <w:div w:id="453017385">
                                      <w:marLeft w:val="0"/>
                                      <w:marRight w:val="0"/>
                                      <w:marTop w:val="0"/>
                                      <w:marBottom w:val="0"/>
                                      <w:divBdr>
                                        <w:top w:val="none" w:sz="0" w:space="0" w:color="auto"/>
                                        <w:left w:val="none" w:sz="0" w:space="0" w:color="auto"/>
                                        <w:bottom w:val="none" w:sz="0" w:space="0" w:color="auto"/>
                                        <w:right w:val="none" w:sz="0" w:space="0" w:color="auto"/>
                                      </w:divBdr>
                                    </w:div>
                                    <w:div w:id="455606927">
                                      <w:marLeft w:val="0"/>
                                      <w:marRight w:val="0"/>
                                      <w:marTop w:val="0"/>
                                      <w:marBottom w:val="0"/>
                                      <w:divBdr>
                                        <w:top w:val="none" w:sz="0" w:space="0" w:color="auto"/>
                                        <w:left w:val="none" w:sz="0" w:space="0" w:color="auto"/>
                                        <w:bottom w:val="none" w:sz="0" w:space="0" w:color="auto"/>
                                        <w:right w:val="none" w:sz="0" w:space="0" w:color="auto"/>
                                      </w:divBdr>
                                    </w:div>
                                    <w:div w:id="468404424">
                                      <w:marLeft w:val="0"/>
                                      <w:marRight w:val="0"/>
                                      <w:marTop w:val="0"/>
                                      <w:marBottom w:val="0"/>
                                      <w:divBdr>
                                        <w:top w:val="none" w:sz="0" w:space="0" w:color="auto"/>
                                        <w:left w:val="none" w:sz="0" w:space="0" w:color="auto"/>
                                        <w:bottom w:val="none" w:sz="0" w:space="0" w:color="auto"/>
                                        <w:right w:val="none" w:sz="0" w:space="0" w:color="auto"/>
                                      </w:divBdr>
                                    </w:div>
                                    <w:div w:id="475533494">
                                      <w:marLeft w:val="0"/>
                                      <w:marRight w:val="0"/>
                                      <w:marTop w:val="0"/>
                                      <w:marBottom w:val="0"/>
                                      <w:divBdr>
                                        <w:top w:val="none" w:sz="0" w:space="0" w:color="auto"/>
                                        <w:left w:val="none" w:sz="0" w:space="0" w:color="auto"/>
                                        <w:bottom w:val="none" w:sz="0" w:space="0" w:color="auto"/>
                                        <w:right w:val="none" w:sz="0" w:space="0" w:color="auto"/>
                                      </w:divBdr>
                                    </w:div>
                                    <w:div w:id="479005708">
                                      <w:marLeft w:val="0"/>
                                      <w:marRight w:val="0"/>
                                      <w:marTop w:val="0"/>
                                      <w:marBottom w:val="0"/>
                                      <w:divBdr>
                                        <w:top w:val="none" w:sz="0" w:space="0" w:color="auto"/>
                                        <w:left w:val="none" w:sz="0" w:space="0" w:color="auto"/>
                                        <w:bottom w:val="none" w:sz="0" w:space="0" w:color="auto"/>
                                        <w:right w:val="none" w:sz="0" w:space="0" w:color="auto"/>
                                      </w:divBdr>
                                    </w:div>
                                    <w:div w:id="484665608">
                                      <w:marLeft w:val="0"/>
                                      <w:marRight w:val="0"/>
                                      <w:marTop w:val="0"/>
                                      <w:marBottom w:val="0"/>
                                      <w:divBdr>
                                        <w:top w:val="none" w:sz="0" w:space="0" w:color="auto"/>
                                        <w:left w:val="none" w:sz="0" w:space="0" w:color="auto"/>
                                        <w:bottom w:val="none" w:sz="0" w:space="0" w:color="auto"/>
                                        <w:right w:val="none" w:sz="0" w:space="0" w:color="auto"/>
                                      </w:divBdr>
                                    </w:div>
                                    <w:div w:id="530270187">
                                      <w:marLeft w:val="0"/>
                                      <w:marRight w:val="0"/>
                                      <w:marTop w:val="0"/>
                                      <w:marBottom w:val="0"/>
                                      <w:divBdr>
                                        <w:top w:val="none" w:sz="0" w:space="0" w:color="auto"/>
                                        <w:left w:val="none" w:sz="0" w:space="0" w:color="auto"/>
                                        <w:bottom w:val="none" w:sz="0" w:space="0" w:color="auto"/>
                                        <w:right w:val="none" w:sz="0" w:space="0" w:color="auto"/>
                                      </w:divBdr>
                                    </w:div>
                                    <w:div w:id="539123948">
                                      <w:marLeft w:val="0"/>
                                      <w:marRight w:val="0"/>
                                      <w:marTop w:val="0"/>
                                      <w:marBottom w:val="0"/>
                                      <w:divBdr>
                                        <w:top w:val="none" w:sz="0" w:space="0" w:color="auto"/>
                                        <w:left w:val="none" w:sz="0" w:space="0" w:color="auto"/>
                                        <w:bottom w:val="none" w:sz="0" w:space="0" w:color="auto"/>
                                        <w:right w:val="none" w:sz="0" w:space="0" w:color="auto"/>
                                      </w:divBdr>
                                    </w:div>
                                    <w:div w:id="565260371">
                                      <w:marLeft w:val="0"/>
                                      <w:marRight w:val="0"/>
                                      <w:marTop w:val="0"/>
                                      <w:marBottom w:val="0"/>
                                      <w:divBdr>
                                        <w:top w:val="none" w:sz="0" w:space="0" w:color="auto"/>
                                        <w:left w:val="none" w:sz="0" w:space="0" w:color="auto"/>
                                        <w:bottom w:val="none" w:sz="0" w:space="0" w:color="auto"/>
                                        <w:right w:val="none" w:sz="0" w:space="0" w:color="auto"/>
                                      </w:divBdr>
                                    </w:div>
                                    <w:div w:id="565845134">
                                      <w:marLeft w:val="0"/>
                                      <w:marRight w:val="0"/>
                                      <w:marTop w:val="0"/>
                                      <w:marBottom w:val="0"/>
                                      <w:divBdr>
                                        <w:top w:val="none" w:sz="0" w:space="0" w:color="auto"/>
                                        <w:left w:val="none" w:sz="0" w:space="0" w:color="auto"/>
                                        <w:bottom w:val="none" w:sz="0" w:space="0" w:color="auto"/>
                                        <w:right w:val="none" w:sz="0" w:space="0" w:color="auto"/>
                                      </w:divBdr>
                                    </w:div>
                                    <w:div w:id="618610096">
                                      <w:marLeft w:val="0"/>
                                      <w:marRight w:val="0"/>
                                      <w:marTop w:val="0"/>
                                      <w:marBottom w:val="0"/>
                                      <w:divBdr>
                                        <w:top w:val="none" w:sz="0" w:space="0" w:color="auto"/>
                                        <w:left w:val="none" w:sz="0" w:space="0" w:color="auto"/>
                                        <w:bottom w:val="none" w:sz="0" w:space="0" w:color="auto"/>
                                        <w:right w:val="none" w:sz="0" w:space="0" w:color="auto"/>
                                      </w:divBdr>
                                    </w:div>
                                    <w:div w:id="662582735">
                                      <w:marLeft w:val="0"/>
                                      <w:marRight w:val="0"/>
                                      <w:marTop w:val="0"/>
                                      <w:marBottom w:val="0"/>
                                      <w:divBdr>
                                        <w:top w:val="none" w:sz="0" w:space="0" w:color="auto"/>
                                        <w:left w:val="none" w:sz="0" w:space="0" w:color="auto"/>
                                        <w:bottom w:val="none" w:sz="0" w:space="0" w:color="auto"/>
                                        <w:right w:val="none" w:sz="0" w:space="0" w:color="auto"/>
                                      </w:divBdr>
                                    </w:div>
                                    <w:div w:id="665982034">
                                      <w:marLeft w:val="0"/>
                                      <w:marRight w:val="0"/>
                                      <w:marTop w:val="0"/>
                                      <w:marBottom w:val="0"/>
                                      <w:divBdr>
                                        <w:top w:val="none" w:sz="0" w:space="0" w:color="auto"/>
                                        <w:left w:val="none" w:sz="0" w:space="0" w:color="auto"/>
                                        <w:bottom w:val="none" w:sz="0" w:space="0" w:color="auto"/>
                                        <w:right w:val="none" w:sz="0" w:space="0" w:color="auto"/>
                                      </w:divBdr>
                                    </w:div>
                                    <w:div w:id="714236140">
                                      <w:marLeft w:val="0"/>
                                      <w:marRight w:val="0"/>
                                      <w:marTop w:val="0"/>
                                      <w:marBottom w:val="0"/>
                                      <w:divBdr>
                                        <w:top w:val="none" w:sz="0" w:space="0" w:color="auto"/>
                                        <w:left w:val="none" w:sz="0" w:space="0" w:color="auto"/>
                                        <w:bottom w:val="none" w:sz="0" w:space="0" w:color="auto"/>
                                        <w:right w:val="none" w:sz="0" w:space="0" w:color="auto"/>
                                      </w:divBdr>
                                    </w:div>
                                    <w:div w:id="717781548">
                                      <w:marLeft w:val="0"/>
                                      <w:marRight w:val="0"/>
                                      <w:marTop w:val="0"/>
                                      <w:marBottom w:val="0"/>
                                      <w:divBdr>
                                        <w:top w:val="none" w:sz="0" w:space="0" w:color="auto"/>
                                        <w:left w:val="none" w:sz="0" w:space="0" w:color="auto"/>
                                        <w:bottom w:val="none" w:sz="0" w:space="0" w:color="auto"/>
                                        <w:right w:val="none" w:sz="0" w:space="0" w:color="auto"/>
                                      </w:divBdr>
                                    </w:div>
                                    <w:div w:id="723990471">
                                      <w:marLeft w:val="0"/>
                                      <w:marRight w:val="0"/>
                                      <w:marTop w:val="0"/>
                                      <w:marBottom w:val="0"/>
                                      <w:divBdr>
                                        <w:top w:val="none" w:sz="0" w:space="0" w:color="auto"/>
                                        <w:left w:val="none" w:sz="0" w:space="0" w:color="auto"/>
                                        <w:bottom w:val="none" w:sz="0" w:space="0" w:color="auto"/>
                                        <w:right w:val="none" w:sz="0" w:space="0" w:color="auto"/>
                                      </w:divBdr>
                                    </w:div>
                                    <w:div w:id="726803357">
                                      <w:marLeft w:val="0"/>
                                      <w:marRight w:val="0"/>
                                      <w:marTop w:val="0"/>
                                      <w:marBottom w:val="0"/>
                                      <w:divBdr>
                                        <w:top w:val="none" w:sz="0" w:space="0" w:color="auto"/>
                                        <w:left w:val="none" w:sz="0" w:space="0" w:color="auto"/>
                                        <w:bottom w:val="none" w:sz="0" w:space="0" w:color="auto"/>
                                        <w:right w:val="none" w:sz="0" w:space="0" w:color="auto"/>
                                      </w:divBdr>
                                    </w:div>
                                    <w:div w:id="731975078">
                                      <w:marLeft w:val="0"/>
                                      <w:marRight w:val="0"/>
                                      <w:marTop w:val="0"/>
                                      <w:marBottom w:val="0"/>
                                      <w:divBdr>
                                        <w:top w:val="none" w:sz="0" w:space="0" w:color="auto"/>
                                        <w:left w:val="none" w:sz="0" w:space="0" w:color="auto"/>
                                        <w:bottom w:val="none" w:sz="0" w:space="0" w:color="auto"/>
                                        <w:right w:val="none" w:sz="0" w:space="0" w:color="auto"/>
                                      </w:divBdr>
                                    </w:div>
                                    <w:div w:id="733431672">
                                      <w:marLeft w:val="0"/>
                                      <w:marRight w:val="0"/>
                                      <w:marTop w:val="0"/>
                                      <w:marBottom w:val="0"/>
                                      <w:divBdr>
                                        <w:top w:val="none" w:sz="0" w:space="0" w:color="auto"/>
                                        <w:left w:val="none" w:sz="0" w:space="0" w:color="auto"/>
                                        <w:bottom w:val="none" w:sz="0" w:space="0" w:color="auto"/>
                                        <w:right w:val="none" w:sz="0" w:space="0" w:color="auto"/>
                                      </w:divBdr>
                                    </w:div>
                                    <w:div w:id="738408368">
                                      <w:marLeft w:val="0"/>
                                      <w:marRight w:val="0"/>
                                      <w:marTop w:val="0"/>
                                      <w:marBottom w:val="0"/>
                                      <w:divBdr>
                                        <w:top w:val="none" w:sz="0" w:space="0" w:color="auto"/>
                                        <w:left w:val="none" w:sz="0" w:space="0" w:color="auto"/>
                                        <w:bottom w:val="none" w:sz="0" w:space="0" w:color="auto"/>
                                        <w:right w:val="none" w:sz="0" w:space="0" w:color="auto"/>
                                      </w:divBdr>
                                    </w:div>
                                    <w:div w:id="743378334">
                                      <w:marLeft w:val="0"/>
                                      <w:marRight w:val="0"/>
                                      <w:marTop w:val="0"/>
                                      <w:marBottom w:val="0"/>
                                      <w:divBdr>
                                        <w:top w:val="none" w:sz="0" w:space="0" w:color="auto"/>
                                        <w:left w:val="none" w:sz="0" w:space="0" w:color="auto"/>
                                        <w:bottom w:val="none" w:sz="0" w:space="0" w:color="auto"/>
                                        <w:right w:val="none" w:sz="0" w:space="0" w:color="auto"/>
                                      </w:divBdr>
                                    </w:div>
                                    <w:div w:id="745342202">
                                      <w:marLeft w:val="0"/>
                                      <w:marRight w:val="0"/>
                                      <w:marTop w:val="0"/>
                                      <w:marBottom w:val="0"/>
                                      <w:divBdr>
                                        <w:top w:val="none" w:sz="0" w:space="0" w:color="auto"/>
                                        <w:left w:val="none" w:sz="0" w:space="0" w:color="auto"/>
                                        <w:bottom w:val="none" w:sz="0" w:space="0" w:color="auto"/>
                                        <w:right w:val="none" w:sz="0" w:space="0" w:color="auto"/>
                                      </w:divBdr>
                                    </w:div>
                                    <w:div w:id="788742047">
                                      <w:marLeft w:val="0"/>
                                      <w:marRight w:val="0"/>
                                      <w:marTop w:val="0"/>
                                      <w:marBottom w:val="0"/>
                                      <w:divBdr>
                                        <w:top w:val="none" w:sz="0" w:space="0" w:color="auto"/>
                                        <w:left w:val="none" w:sz="0" w:space="0" w:color="auto"/>
                                        <w:bottom w:val="none" w:sz="0" w:space="0" w:color="auto"/>
                                        <w:right w:val="none" w:sz="0" w:space="0" w:color="auto"/>
                                      </w:divBdr>
                                    </w:div>
                                    <w:div w:id="814032233">
                                      <w:marLeft w:val="0"/>
                                      <w:marRight w:val="0"/>
                                      <w:marTop w:val="0"/>
                                      <w:marBottom w:val="0"/>
                                      <w:divBdr>
                                        <w:top w:val="none" w:sz="0" w:space="0" w:color="auto"/>
                                        <w:left w:val="none" w:sz="0" w:space="0" w:color="auto"/>
                                        <w:bottom w:val="none" w:sz="0" w:space="0" w:color="auto"/>
                                        <w:right w:val="none" w:sz="0" w:space="0" w:color="auto"/>
                                      </w:divBdr>
                                    </w:div>
                                    <w:div w:id="818310127">
                                      <w:marLeft w:val="0"/>
                                      <w:marRight w:val="0"/>
                                      <w:marTop w:val="0"/>
                                      <w:marBottom w:val="0"/>
                                      <w:divBdr>
                                        <w:top w:val="none" w:sz="0" w:space="0" w:color="auto"/>
                                        <w:left w:val="none" w:sz="0" w:space="0" w:color="auto"/>
                                        <w:bottom w:val="none" w:sz="0" w:space="0" w:color="auto"/>
                                        <w:right w:val="none" w:sz="0" w:space="0" w:color="auto"/>
                                      </w:divBdr>
                                    </w:div>
                                    <w:div w:id="856818071">
                                      <w:marLeft w:val="0"/>
                                      <w:marRight w:val="0"/>
                                      <w:marTop w:val="0"/>
                                      <w:marBottom w:val="0"/>
                                      <w:divBdr>
                                        <w:top w:val="none" w:sz="0" w:space="0" w:color="auto"/>
                                        <w:left w:val="none" w:sz="0" w:space="0" w:color="auto"/>
                                        <w:bottom w:val="none" w:sz="0" w:space="0" w:color="auto"/>
                                        <w:right w:val="none" w:sz="0" w:space="0" w:color="auto"/>
                                      </w:divBdr>
                                    </w:div>
                                    <w:div w:id="868881278">
                                      <w:marLeft w:val="0"/>
                                      <w:marRight w:val="0"/>
                                      <w:marTop w:val="0"/>
                                      <w:marBottom w:val="0"/>
                                      <w:divBdr>
                                        <w:top w:val="none" w:sz="0" w:space="0" w:color="auto"/>
                                        <w:left w:val="none" w:sz="0" w:space="0" w:color="auto"/>
                                        <w:bottom w:val="none" w:sz="0" w:space="0" w:color="auto"/>
                                        <w:right w:val="none" w:sz="0" w:space="0" w:color="auto"/>
                                      </w:divBdr>
                                    </w:div>
                                    <w:div w:id="879052461">
                                      <w:marLeft w:val="0"/>
                                      <w:marRight w:val="0"/>
                                      <w:marTop w:val="0"/>
                                      <w:marBottom w:val="0"/>
                                      <w:divBdr>
                                        <w:top w:val="none" w:sz="0" w:space="0" w:color="auto"/>
                                        <w:left w:val="none" w:sz="0" w:space="0" w:color="auto"/>
                                        <w:bottom w:val="none" w:sz="0" w:space="0" w:color="auto"/>
                                        <w:right w:val="none" w:sz="0" w:space="0" w:color="auto"/>
                                      </w:divBdr>
                                    </w:div>
                                    <w:div w:id="884364811">
                                      <w:marLeft w:val="0"/>
                                      <w:marRight w:val="0"/>
                                      <w:marTop w:val="0"/>
                                      <w:marBottom w:val="0"/>
                                      <w:divBdr>
                                        <w:top w:val="none" w:sz="0" w:space="0" w:color="auto"/>
                                        <w:left w:val="none" w:sz="0" w:space="0" w:color="auto"/>
                                        <w:bottom w:val="none" w:sz="0" w:space="0" w:color="auto"/>
                                        <w:right w:val="none" w:sz="0" w:space="0" w:color="auto"/>
                                      </w:divBdr>
                                    </w:div>
                                    <w:div w:id="925067719">
                                      <w:marLeft w:val="0"/>
                                      <w:marRight w:val="0"/>
                                      <w:marTop w:val="0"/>
                                      <w:marBottom w:val="0"/>
                                      <w:divBdr>
                                        <w:top w:val="none" w:sz="0" w:space="0" w:color="auto"/>
                                        <w:left w:val="none" w:sz="0" w:space="0" w:color="auto"/>
                                        <w:bottom w:val="none" w:sz="0" w:space="0" w:color="auto"/>
                                        <w:right w:val="none" w:sz="0" w:space="0" w:color="auto"/>
                                      </w:divBdr>
                                    </w:div>
                                    <w:div w:id="939871058">
                                      <w:marLeft w:val="0"/>
                                      <w:marRight w:val="0"/>
                                      <w:marTop w:val="0"/>
                                      <w:marBottom w:val="0"/>
                                      <w:divBdr>
                                        <w:top w:val="none" w:sz="0" w:space="0" w:color="auto"/>
                                        <w:left w:val="none" w:sz="0" w:space="0" w:color="auto"/>
                                        <w:bottom w:val="none" w:sz="0" w:space="0" w:color="auto"/>
                                        <w:right w:val="none" w:sz="0" w:space="0" w:color="auto"/>
                                      </w:divBdr>
                                    </w:div>
                                    <w:div w:id="946231745">
                                      <w:marLeft w:val="0"/>
                                      <w:marRight w:val="0"/>
                                      <w:marTop w:val="0"/>
                                      <w:marBottom w:val="0"/>
                                      <w:divBdr>
                                        <w:top w:val="none" w:sz="0" w:space="0" w:color="auto"/>
                                        <w:left w:val="none" w:sz="0" w:space="0" w:color="auto"/>
                                        <w:bottom w:val="none" w:sz="0" w:space="0" w:color="auto"/>
                                        <w:right w:val="none" w:sz="0" w:space="0" w:color="auto"/>
                                      </w:divBdr>
                                    </w:div>
                                    <w:div w:id="946700263">
                                      <w:marLeft w:val="0"/>
                                      <w:marRight w:val="0"/>
                                      <w:marTop w:val="0"/>
                                      <w:marBottom w:val="0"/>
                                      <w:divBdr>
                                        <w:top w:val="none" w:sz="0" w:space="0" w:color="auto"/>
                                        <w:left w:val="none" w:sz="0" w:space="0" w:color="auto"/>
                                        <w:bottom w:val="none" w:sz="0" w:space="0" w:color="auto"/>
                                        <w:right w:val="none" w:sz="0" w:space="0" w:color="auto"/>
                                      </w:divBdr>
                                    </w:div>
                                    <w:div w:id="969625765">
                                      <w:marLeft w:val="0"/>
                                      <w:marRight w:val="0"/>
                                      <w:marTop w:val="0"/>
                                      <w:marBottom w:val="0"/>
                                      <w:divBdr>
                                        <w:top w:val="none" w:sz="0" w:space="0" w:color="auto"/>
                                        <w:left w:val="none" w:sz="0" w:space="0" w:color="auto"/>
                                        <w:bottom w:val="none" w:sz="0" w:space="0" w:color="auto"/>
                                        <w:right w:val="none" w:sz="0" w:space="0" w:color="auto"/>
                                      </w:divBdr>
                                    </w:div>
                                    <w:div w:id="1003318718">
                                      <w:marLeft w:val="0"/>
                                      <w:marRight w:val="0"/>
                                      <w:marTop w:val="0"/>
                                      <w:marBottom w:val="0"/>
                                      <w:divBdr>
                                        <w:top w:val="none" w:sz="0" w:space="0" w:color="auto"/>
                                        <w:left w:val="none" w:sz="0" w:space="0" w:color="auto"/>
                                        <w:bottom w:val="none" w:sz="0" w:space="0" w:color="auto"/>
                                        <w:right w:val="none" w:sz="0" w:space="0" w:color="auto"/>
                                      </w:divBdr>
                                    </w:div>
                                    <w:div w:id="1022248253">
                                      <w:marLeft w:val="0"/>
                                      <w:marRight w:val="0"/>
                                      <w:marTop w:val="0"/>
                                      <w:marBottom w:val="0"/>
                                      <w:divBdr>
                                        <w:top w:val="none" w:sz="0" w:space="0" w:color="auto"/>
                                        <w:left w:val="none" w:sz="0" w:space="0" w:color="auto"/>
                                        <w:bottom w:val="none" w:sz="0" w:space="0" w:color="auto"/>
                                        <w:right w:val="none" w:sz="0" w:space="0" w:color="auto"/>
                                      </w:divBdr>
                                    </w:div>
                                    <w:div w:id="1045251826">
                                      <w:marLeft w:val="0"/>
                                      <w:marRight w:val="0"/>
                                      <w:marTop w:val="0"/>
                                      <w:marBottom w:val="0"/>
                                      <w:divBdr>
                                        <w:top w:val="none" w:sz="0" w:space="0" w:color="auto"/>
                                        <w:left w:val="none" w:sz="0" w:space="0" w:color="auto"/>
                                        <w:bottom w:val="none" w:sz="0" w:space="0" w:color="auto"/>
                                        <w:right w:val="none" w:sz="0" w:space="0" w:color="auto"/>
                                      </w:divBdr>
                                    </w:div>
                                    <w:div w:id="1086733893">
                                      <w:marLeft w:val="0"/>
                                      <w:marRight w:val="0"/>
                                      <w:marTop w:val="0"/>
                                      <w:marBottom w:val="0"/>
                                      <w:divBdr>
                                        <w:top w:val="none" w:sz="0" w:space="0" w:color="auto"/>
                                        <w:left w:val="none" w:sz="0" w:space="0" w:color="auto"/>
                                        <w:bottom w:val="none" w:sz="0" w:space="0" w:color="auto"/>
                                        <w:right w:val="none" w:sz="0" w:space="0" w:color="auto"/>
                                      </w:divBdr>
                                    </w:div>
                                    <w:div w:id="1108306195">
                                      <w:marLeft w:val="0"/>
                                      <w:marRight w:val="0"/>
                                      <w:marTop w:val="0"/>
                                      <w:marBottom w:val="0"/>
                                      <w:divBdr>
                                        <w:top w:val="none" w:sz="0" w:space="0" w:color="auto"/>
                                        <w:left w:val="none" w:sz="0" w:space="0" w:color="auto"/>
                                        <w:bottom w:val="none" w:sz="0" w:space="0" w:color="auto"/>
                                        <w:right w:val="none" w:sz="0" w:space="0" w:color="auto"/>
                                      </w:divBdr>
                                    </w:div>
                                    <w:div w:id="1112625204">
                                      <w:marLeft w:val="0"/>
                                      <w:marRight w:val="0"/>
                                      <w:marTop w:val="0"/>
                                      <w:marBottom w:val="0"/>
                                      <w:divBdr>
                                        <w:top w:val="none" w:sz="0" w:space="0" w:color="auto"/>
                                        <w:left w:val="none" w:sz="0" w:space="0" w:color="auto"/>
                                        <w:bottom w:val="none" w:sz="0" w:space="0" w:color="auto"/>
                                        <w:right w:val="none" w:sz="0" w:space="0" w:color="auto"/>
                                      </w:divBdr>
                                    </w:div>
                                    <w:div w:id="1135443858">
                                      <w:marLeft w:val="0"/>
                                      <w:marRight w:val="0"/>
                                      <w:marTop w:val="0"/>
                                      <w:marBottom w:val="0"/>
                                      <w:divBdr>
                                        <w:top w:val="none" w:sz="0" w:space="0" w:color="auto"/>
                                        <w:left w:val="none" w:sz="0" w:space="0" w:color="auto"/>
                                        <w:bottom w:val="none" w:sz="0" w:space="0" w:color="auto"/>
                                        <w:right w:val="none" w:sz="0" w:space="0" w:color="auto"/>
                                      </w:divBdr>
                                    </w:div>
                                    <w:div w:id="1136800615">
                                      <w:marLeft w:val="0"/>
                                      <w:marRight w:val="0"/>
                                      <w:marTop w:val="0"/>
                                      <w:marBottom w:val="0"/>
                                      <w:divBdr>
                                        <w:top w:val="none" w:sz="0" w:space="0" w:color="auto"/>
                                        <w:left w:val="none" w:sz="0" w:space="0" w:color="auto"/>
                                        <w:bottom w:val="none" w:sz="0" w:space="0" w:color="auto"/>
                                        <w:right w:val="none" w:sz="0" w:space="0" w:color="auto"/>
                                      </w:divBdr>
                                    </w:div>
                                    <w:div w:id="1149517364">
                                      <w:marLeft w:val="0"/>
                                      <w:marRight w:val="0"/>
                                      <w:marTop w:val="0"/>
                                      <w:marBottom w:val="0"/>
                                      <w:divBdr>
                                        <w:top w:val="none" w:sz="0" w:space="0" w:color="auto"/>
                                        <w:left w:val="none" w:sz="0" w:space="0" w:color="auto"/>
                                        <w:bottom w:val="none" w:sz="0" w:space="0" w:color="auto"/>
                                        <w:right w:val="none" w:sz="0" w:space="0" w:color="auto"/>
                                      </w:divBdr>
                                    </w:div>
                                    <w:div w:id="1178234133">
                                      <w:marLeft w:val="0"/>
                                      <w:marRight w:val="0"/>
                                      <w:marTop w:val="0"/>
                                      <w:marBottom w:val="0"/>
                                      <w:divBdr>
                                        <w:top w:val="none" w:sz="0" w:space="0" w:color="auto"/>
                                        <w:left w:val="none" w:sz="0" w:space="0" w:color="auto"/>
                                        <w:bottom w:val="none" w:sz="0" w:space="0" w:color="auto"/>
                                        <w:right w:val="none" w:sz="0" w:space="0" w:color="auto"/>
                                      </w:divBdr>
                                    </w:div>
                                    <w:div w:id="1179853668">
                                      <w:marLeft w:val="0"/>
                                      <w:marRight w:val="0"/>
                                      <w:marTop w:val="0"/>
                                      <w:marBottom w:val="0"/>
                                      <w:divBdr>
                                        <w:top w:val="none" w:sz="0" w:space="0" w:color="auto"/>
                                        <w:left w:val="none" w:sz="0" w:space="0" w:color="auto"/>
                                        <w:bottom w:val="none" w:sz="0" w:space="0" w:color="auto"/>
                                        <w:right w:val="none" w:sz="0" w:space="0" w:color="auto"/>
                                      </w:divBdr>
                                    </w:div>
                                    <w:div w:id="1189100815">
                                      <w:marLeft w:val="0"/>
                                      <w:marRight w:val="0"/>
                                      <w:marTop w:val="0"/>
                                      <w:marBottom w:val="0"/>
                                      <w:divBdr>
                                        <w:top w:val="none" w:sz="0" w:space="0" w:color="auto"/>
                                        <w:left w:val="none" w:sz="0" w:space="0" w:color="auto"/>
                                        <w:bottom w:val="none" w:sz="0" w:space="0" w:color="auto"/>
                                        <w:right w:val="none" w:sz="0" w:space="0" w:color="auto"/>
                                      </w:divBdr>
                                    </w:div>
                                    <w:div w:id="1262881133">
                                      <w:marLeft w:val="0"/>
                                      <w:marRight w:val="0"/>
                                      <w:marTop w:val="0"/>
                                      <w:marBottom w:val="0"/>
                                      <w:divBdr>
                                        <w:top w:val="none" w:sz="0" w:space="0" w:color="auto"/>
                                        <w:left w:val="none" w:sz="0" w:space="0" w:color="auto"/>
                                        <w:bottom w:val="none" w:sz="0" w:space="0" w:color="auto"/>
                                        <w:right w:val="none" w:sz="0" w:space="0" w:color="auto"/>
                                      </w:divBdr>
                                    </w:div>
                                    <w:div w:id="1275671286">
                                      <w:marLeft w:val="0"/>
                                      <w:marRight w:val="0"/>
                                      <w:marTop w:val="0"/>
                                      <w:marBottom w:val="0"/>
                                      <w:divBdr>
                                        <w:top w:val="none" w:sz="0" w:space="0" w:color="auto"/>
                                        <w:left w:val="none" w:sz="0" w:space="0" w:color="auto"/>
                                        <w:bottom w:val="none" w:sz="0" w:space="0" w:color="auto"/>
                                        <w:right w:val="none" w:sz="0" w:space="0" w:color="auto"/>
                                      </w:divBdr>
                                    </w:div>
                                    <w:div w:id="1293906604">
                                      <w:marLeft w:val="0"/>
                                      <w:marRight w:val="0"/>
                                      <w:marTop w:val="0"/>
                                      <w:marBottom w:val="0"/>
                                      <w:divBdr>
                                        <w:top w:val="none" w:sz="0" w:space="0" w:color="auto"/>
                                        <w:left w:val="none" w:sz="0" w:space="0" w:color="auto"/>
                                        <w:bottom w:val="none" w:sz="0" w:space="0" w:color="auto"/>
                                        <w:right w:val="none" w:sz="0" w:space="0" w:color="auto"/>
                                      </w:divBdr>
                                    </w:div>
                                    <w:div w:id="1351030830">
                                      <w:marLeft w:val="0"/>
                                      <w:marRight w:val="0"/>
                                      <w:marTop w:val="0"/>
                                      <w:marBottom w:val="0"/>
                                      <w:divBdr>
                                        <w:top w:val="none" w:sz="0" w:space="0" w:color="auto"/>
                                        <w:left w:val="none" w:sz="0" w:space="0" w:color="auto"/>
                                        <w:bottom w:val="none" w:sz="0" w:space="0" w:color="auto"/>
                                        <w:right w:val="none" w:sz="0" w:space="0" w:color="auto"/>
                                      </w:divBdr>
                                    </w:div>
                                    <w:div w:id="1364864736">
                                      <w:marLeft w:val="0"/>
                                      <w:marRight w:val="0"/>
                                      <w:marTop w:val="0"/>
                                      <w:marBottom w:val="0"/>
                                      <w:divBdr>
                                        <w:top w:val="none" w:sz="0" w:space="0" w:color="auto"/>
                                        <w:left w:val="none" w:sz="0" w:space="0" w:color="auto"/>
                                        <w:bottom w:val="none" w:sz="0" w:space="0" w:color="auto"/>
                                        <w:right w:val="none" w:sz="0" w:space="0" w:color="auto"/>
                                      </w:divBdr>
                                    </w:div>
                                    <w:div w:id="1365669168">
                                      <w:marLeft w:val="0"/>
                                      <w:marRight w:val="0"/>
                                      <w:marTop w:val="0"/>
                                      <w:marBottom w:val="0"/>
                                      <w:divBdr>
                                        <w:top w:val="none" w:sz="0" w:space="0" w:color="auto"/>
                                        <w:left w:val="none" w:sz="0" w:space="0" w:color="auto"/>
                                        <w:bottom w:val="none" w:sz="0" w:space="0" w:color="auto"/>
                                        <w:right w:val="none" w:sz="0" w:space="0" w:color="auto"/>
                                      </w:divBdr>
                                    </w:div>
                                    <w:div w:id="1373848665">
                                      <w:marLeft w:val="0"/>
                                      <w:marRight w:val="0"/>
                                      <w:marTop w:val="0"/>
                                      <w:marBottom w:val="0"/>
                                      <w:divBdr>
                                        <w:top w:val="none" w:sz="0" w:space="0" w:color="auto"/>
                                        <w:left w:val="none" w:sz="0" w:space="0" w:color="auto"/>
                                        <w:bottom w:val="none" w:sz="0" w:space="0" w:color="auto"/>
                                        <w:right w:val="none" w:sz="0" w:space="0" w:color="auto"/>
                                      </w:divBdr>
                                    </w:div>
                                    <w:div w:id="1375304404">
                                      <w:marLeft w:val="0"/>
                                      <w:marRight w:val="0"/>
                                      <w:marTop w:val="0"/>
                                      <w:marBottom w:val="0"/>
                                      <w:divBdr>
                                        <w:top w:val="none" w:sz="0" w:space="0" w:color="auto"/>
                                        <w:left w:val="none" w:sz="0" w:space="0" w:color="auto"/>
                                        <w:bottom w:val="none" w:sz="0" w:space="0" w:color="auto"/>
                                        <w:right w:val="none" w:sz="0" w:space="0" w:color="auto"/>
                                      </w:divBdr>
                                    </w:div>
                                    <w:div w:id="1378310294">
                                      <w:marLeft w:val="0"/>
                                      <w:marRight w:val="0"/>
                                      <w:marTop w:val="0"/>
                                      <w:marBottom w:val="0"/>
                                      <w:divBdr>
                                        <w:top w:val="none" w:sz="0" w:space="0" w:color="auto"/>
                                        <w:left w:val="none" w:sz="0" w:space="0" w:color="auto"/>
                                        <w:bottom w:val="none" w:sz="0" w:space="0" w:color="auto"/>
                                        <w:right w:val="none" w:sz="0" w:space="0" w:color="auto"/>
                                      </w:divBdr>
                                    </w:div>
                                    <w:div w:id="1386488652">
                                      <w:marLeft w:val="0"/>
                                      <w:marRight w:val="0"/>
                                      <w:marTop w:val="0"/>
                                      <w:marBottom w:val="0"/>
                                      <w:divBdr>
                                        <w:top w:val="none" w:sz="0" w:space="0" w:color="auto"/>
                                        <w:left w:val="none" w:sz="0" w:space="0" w:color="auto"/>
                                        <w:bottom w:val="none" w:sz="0" w:space="0" w:color="auto"/>
                                        <w:right w:val="none" w:sz="0" w:space="0" w:color="auto"/>
                                      </w:divBdr>
                                    </w:div>
                                    <w:div w:id="1410617621">
                                      <w:marLeft w:val="0"/>
                                      <w:marRight w:val="0"/>
                                      <w:marTop w:val="0"/>
                                      <w:marBottom w:val="0"/>
                                      <w:divBdr>
                                        <w:top w:val="none" w:sz="0" w:space="0" w:color="auto"/>
                                        <w:left w:val="none" w:sz="0" w:space="0" w:color="auto"/>
                                        <w:bottom w:val="none" w:sz="0" w:space="0" w:color="auto"/>
                                        <w:right w:val="none" w:sz="0" w:space="0" w:color="auto"/>
                                      </w:divBdr>
                                    </w:div>
                                    <w:div w:id="1430934199">
                                      <w:marLeft w:val="0"/>
                                      <w:marRight w:val="0"/>
                                      <w:marTop w:val="0"/>
                                      <w:marBottom w:val="0"/>
                                      <w:divBdr>
                                        <w:top w:val="none" w:sz="0" w:space="0" w:color="auto"/>
                                        <w:left w:val="none" w:sz="0" w:space="0" w:color="auto"/>
                                        <w:bottom w:val="none" w:sz="0" w:space="0" w:color="auto"/>
                                        <w:right w:val="none" w:sz="0" w:space="0" w:color="auto"/>
                                      </w:divBdr>
                                    </w:div>
                                    <w:div w:id="1431118462">
                                      <w:marLeft w:val="0"/>
                                      <w:marRight w:val="0"/>
                                      <w:marTop w:val="0"/>
                                      <w:marBottom w:val="0"/>
                                      <w:divBdr>
                                        <w:top w:val="none" w:sz="0" w:space="0" w:color="auto"/>
                                        <w:left w:val="none" w:sz="0" w:space="0" w:color="auto"/>
                                        <w:bottom w:val="none" w:sz="0" w:space="0" w:color="auto"/>
                                        <w:right w:val="none" w:sz="0" w:space="0" w:color="auto"/>
                                      </w:divBdr>
                                    </w:div>
                                    <w:div w:id="1434934298">
                                      <w:marLeft w:val="0"/>
                                      <w:marRight w:val="0"/>
                                      <w:marTop w:val="0"/>
                                      <w:marBottom w:val="0"/>
                                      <w:divBdr>
                                        <w:top w:val="none" w:sz="0" w:space="0" w:color="auto"/>
                                        <w:left w:val="none" w:sz="0" w:space="0" w:color="auto"/>
                                        <w:bottom w:val="none" w:sz="0" w:space="0" w:color="auto"/>
                                        <w:right w:val="none" w:sz="0" w:space="0" w:color="auto"/>
                                      </w:divBdr>
                                    </w:div>
                                    <w:div w:id="1481966552">
                                      <w:marLeft w:val="0"/>
                                      <w:marRight w:val="0"/>
                                      <w:marTop w:val="0"/>
                                      <w:marBottom w:val="0"/>
                                      <w:divBdr>
                                        <w:top w:val="none" w:sz="0" w:space="0" w:color="auto"/>
                                        <w:left w:val="none" w:sz="0" w:space="0" w:color="auto"/>
                                        <w:bottom w:val="none" w:sz="0" w:space="0" w:color="auto"/>
                                        <w:right w:val="none" w:sz="0" w:space="0" w:color="auto"/>
                                      </w:divBdr>
                                    </w:div>
                                    <w:div w:id="1484544552">
                                      <w:marLeft w:val="0"/>
                                      <w:marRight w:val="0"/>
                                      <w:marTop w:val="0"/>
                                      <w:marBottom w:val="0"/>
                                      <w:divBdr>
                                        <w:top w:val="none" w:sz="0" w:space="0" w:color="auto"/>
                                        <w:left w:val="none" w:sz="0" w:space="0" w:color="auto"/>
                                        <w:bottom w:val="none" w:sz="0" w:space="0" w:color="auto"/>
                                        <w:right w:val="none" w:sz="0" w:space="0" w:color="auto"/>
                                      </w:divBdr>
                                    </w:div>
                                    <w:div w:id="1487014570">
                                      <w:marLeft w:val="0"/>
                                      <w:marRight w:val="0"/>
                                      <w:marTop w:val="0"/>
                                      <w:marBottom w:val="0"/>
                                      <w:divBdr>
                                        <w:top w:val="none" w:sz="0" w:space="0" w:color="auto"/>
                                        <w:left w:val="none" w:sz="0" w:space="0" w:color="auto"/>
                                        <w:bottom w:val="none" w:sz="0" w:space="0" w:color="auto"/>
                                        <w:right w:val="none" w:sz="0" w:space="0" w:color="auto"/>
                                      </w:divBdr>
                                    </w:div>
                                    <w:div w:id="1492141551">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27796076">
                                      <w:marLeft w:val="0"/>
                                      <w:marRight w:val="0"/>
                                      <w:marTop w:val="0"/>
                                      <w:marBottom w:val="0"/>
                                      <w:divBdr>
                                        <w:top w:val="none" w:sz="0" w:space="0" w:color="auto"/>
                                        <w:left w:val="none" w:sz="0" w:space="0" w:color="auto"/>
                                        <w:bottom w:val="none" w:sz="0" w:space="0" w:color="auto"/>
                                        <w:right w:val="none" w:sz="0" w:space="0" w:color="auto"/>
                                      </w:divBdr>
                                    </w:div>
                                    <w:div w:id="1533304090">
                                      <w:marLeft w:val="0"/>
                                      <w:marRight w:val="0"/>
                                      <w:marTop w:val="0"/>
                                      <w:marBottom w:val="0"/>
                                      <w:divBdr>
                                        <w:top w:val="none" w:sz="0" w:space="0" w:color="auto"/>
                                        <w:left w:val="none" w:sz="0" w:space="0" w:color="auto"/>
                                        <w:bottom w:val="none" w:sz="0" w:space="0" w:color="auto"/>
                                        <w:right w:val="none" w:sz="0" w:space="0" w:color="auto"/>
                                      </w:divBdr>
                                    </w:div>
                                    <w:div w:id="1553425554">
                                      <w:marLeft w:val="0"/>
                                      <w:marRight w:val="0"/>
                                      <w:marTop w:val="0"/>
                                      <w:marBottom w:val="0"/>
                                      <w:divBdr>
                                        <w:top w:val="none" w:sz="0" w:space="0" w:color="auto"/>
                                        <w:left w:val="none" w:sz="0" w:space="0" w:color="auto"/>
                                        <w:bottom w:val="none" w:sz="0" w:space="0" w:color="auto"/>
                                        <w:right w:val="none" w:sz="0" w:space="0" w:color="auto"/>
                                      </w:divBdr>
                                    </w:div>
                                    <w:div w:id="1556891100">
                                      <w:marLeft w:val="0"/>
                                      <w:marRight w:val="0"/>
                                      <w:marTop w:val="0"/>
                                      <w:marBottom w:val="0"/>
                                      <w:divBdr>
                                        <w:top w:val="none" w:sz="0" w:space="0" w:color="auto"/>
                                        <w:left w:val="none" w:sz="0" w:space="0" w:color="auto"/>
                                        <w:bottom w:val="none" w:sz="0" w:space="0" w:color="auto"/>
                                        <w:right w:val="none" w:sz="0" w:space="0" w:color="auto"/>
                                      </w:divBdr>
                                    </w:div>
                                    <w:div w:id="1568148750">
                                      <w:marLeft w:val="0"/>
                                      <w:marRight w:val="0"/>
                                      <w:marTop w:val="0"/>
                                      <w:marBottom w:val="0"/>
                                      <w:divBdr>
                                        <w:top w:val="none" w:sz="0" w:space="0" w:color="auto"/>
                                        <w:left w:val="none" w:sz="0" w:space="0" w:color="auto"/>
                                        <w:bottom w:val="none" w:sz="0" w:space="0" w:color="auto"/>
                                        <w:right w:val="none" w:sz="0" w:space="0" w:color="auto"/>
                                      </w:divBdr>
                                    </w:div>
                                    <w:div w:id="1598706710">
                                      <w:marLeft w:val="0"/>
                                      <w:marRight w:val="0"/>
                                      <w:marTop w:val="0"/>
                                      <w:marBottom w:val="0"/>
                                      <w:divBdr>
                                        <w:top w:val="none" w:sz="0" w:space="0" w:color="auto"/>
                                        <w:left w:val="none" w:sz="0" w:space="0" w:color="auto"/>
                                        <w:bottom w:val="none" w:sz="0" w:space="0" w:color="auto"/>
                                        <w:right w:val="none" w:sz="0" w:space="0" w:color="auto"/>
                                      </w:divBdr>
                                    </w:div>
                                    <w:div w:id="1601329741">
                                      <w:marLeft w:val="0"/>
                                      <w:marRight w:val="0"/>
                                      <w:marTop w:val="0"/>
                                      <w:marBottom w:val="0"/>
                                      <w:divBdr>
                                        <w:top w:val="none" w:sz="0" w:space="0" w:color="auto"/>
                                        <w:left w:val="none" w:sz="0" w:space="0" w:color="auto"/>
                                        <w:bottom w:val="none" w:sz="0" w:space="0" w:color="auto"/>
                                        <w:right w:val="none" w:sz="0" w:space="0" w:color="auto"/>
                                      </w:divBdr>
                                    </w:div>
                                    <w:div w:id="1640265194">
                                      <w:marLeft w:val="0"/>
                                      <w:marRight w:val="0"/>
                                      <w:marTop w:val="0"/>
                                      <w:marBottom w:val="0"/>
                                      <w:divBdr>
                                        <w:top w:val="none" w:sz="0" w:space="0" w:color="auto"/>
                                        <w:left w:val="none" w:sz="0" w:space="0" w:color="auto"/>
                                        <w:bottom w:val="none" w:sz="0" w:space="0" w:color="auto"/>
                                        <w:right w:val="none" w:sz="0" w:space="0" w:color="auto"/>
                                      </w:divBdr>
                                    </w:div>
                                    <w:div w:id="1695686620">
                                      <w:marLeft w:val="0"/>
                                      <w:marRight w:val="0"/>
                                      <w:marTop w:val="0"/>
                                      <w:marBottom w:val="0"/>
                                      <w:divBdr>
                                        <w:top w:val="none" w:sz="0" w:space="0" w:color="auto"/>
                                        <w:left w:val="none" w:sz="0" w:space="0" w:color="auto"/>
                                        <w:bottom w:val="none" w:sz="0" w:space="0" w:color="auto"/>
                                        <w:right w:val="none" w:sz="0" w:space="0" w:color="auto"/>
                                      </w:divBdr>
                                    </w:div>
                                    <w:div w:id="1695888869">
                                      <w:marLeft w:val="0"/>
                                      <w:marRight w:val="0"/>
                                      <w:marTop w:val="0"/>
                                      <w:marBottom w:val="0"/>
                                      <w:divBdr>
                                        <w:top w:val="none" w:sz="0" w:space="0" w:color="auto"/>
                                        <w:left w:val="none" w:sz="0" w:space="0" w:color="auto"/>
                                        <w:bottom w:val="none" w:sz="0" w:space="0" w:color="auto"/>
                                        <w:right w:val="none" w:sz="0" w:space="0" w:color="auto"/>
                                      </w:divBdr>
                                    </w:div>
                                    <w:div w:id="1723287061">
                                      <w:marLeft w:val="0"/>
                                      <w:marRight w:val="0"/>
                                      <w:marTop w:val="0"/>
                                      <w:marBottom w:val="0"/>
                                      <w:divBdr>
                                        <w:top w:val="none" w:sz="0" w:space="0" w:color="auto"/>
                                        <w:left w:val="none" w:sz="0" w:space="0" w:color="auto"/>
                                        <w:bottom w:val="none" w:sz="0" w:space="0" w:color="auto"/>
                                        <w:right w:val="none" w:sz="0" w:space="0" w:color="auto"/>
                                      </w:divBdr>
                                    </w:div>
                                    <w:div w:id="1724478086">
                                      <w:marLeft w:val="0"/>
                                      <w:marRight w:val="0"/>
                                      <w:marTop w:val="0"/>
                                      <w:marBottom w:val="0"/>
                                      <w:divBdr>
                                        <w:top w:val="none" w:sz="0" w:space="0" w:color="auto"/>
                                        <w:left w:val="none" w:sz="0" w:space="0" w:color="auto"/>
                                        <w:bottom w:val="none" w:sz="0" w:space="0" w:color="auto"/>
                                        <w:right w:val="none" w:sz="0" w:space="0" w:color="auto"/>
                                      </w:divBdr>
                                    </w:div>
                                    <w:div w:id="1739090634">
                                      <w:marLeft w:val="0"/>
                                      <w:marRight w:val="0"/>
                                      <w:marTop w:val="0"/>
                                      <w:marBottom w:val="0"/>
                                      <w:divBdr>
                                        <w:top w:val="none" w:sz="0" w:space="0" w:color="auto"/>
                                        <w:left w:val="none" w:sz="0" w:space="0" w:color="auto"/>
                                        <w:bottom w:val="none" w:sz="0" w:space="0" w:color="auto"/>
                                        <w:right w:val="none" w:sz="0" w:space="0" w:color="auto"/>
                                      </w:divBdr>
                                    </w:div>
                                    <w:div w:id="1761245591">
                                      <w:marLeft w:val="0"/>
                                      <w:marRight w:val="0"/>
                                      <w:marTop w:val="0"/>
                                      <w:marBottom w:val="0"/>
                                      <w:divBdr>
                                        <w:top w:val="none" w:sz="0" w:space="0" w:color="auto"/>
                                        <w:left w:val="none" w:sz="0" w:space="0" w:color="auto"/>
                                        <w:bottom w:val="none" w:sz="0" w:space="0" w:color="auto"/>
                                        <w:right w:val="none" w:sz="0" w:space="0" w:color="auto"/>
                                      </w:divBdr>
                                    </w:div>
                                    <w:div w:id="1763914244">
                                      <w:marLeft w:val="0"/>
                                      <w:marRight w:val="0"/>
                                      <w:marTop w:val="0"/>
                                      <w:marBottom w:val="0"/>
                                      <w:divBdr>
                                        <w:top w:val="none" w:sz="0" w:space="0" w:color="auto"/>
                                        <w:left w:val="none" w:sz="0" w:space="0" w:color="auto"/>
                                        <w:bottom w:val="none" w:sz="0" w:space="0" w:color="auto"/>
                                        <w:right w:val="none" w:sz="0" w:space="0" w:color="auto"/>
                                      </w:divBdr>
                                    </w:div>
                                    <w:div w:id="1804231745">
                                      <w:marLeft w:val="0"/>
                                      <w:marRight w:val="0"/>
                                      <w:marTop w:val="0"/>
                                      <w:marBottom w:val="0"/>
                                      <w:divBdr>
                                        <w:top w:val="none" w:sz="0" w:space="0" w:color="auto"/>
                                        <w:left w:val="none" w:sz="0" w:space="0" w:color="auto"/>
                                        <w:bottom w:val="none" w:sz="0" w:space="0" w:color="auto"/>
                                        <w:right w:val="none" w:sz="0" w:space="0" w:color="auto"/>
                                      </w:divBdr>
                                    </w:div>
                                    <w:div w:id="1815365895">
                                      <w:marLeft w:val="0"/>
                                      <w:marRight w:val="0"/>
                                      <w:marTop w:val="0"/>
                                      <w:marBottom w:val="0"/>
                                      <w:divBdr>
                                        <w:top w:val="none" w:sz="0" w:space="0" w:color="auto"/>
                                        <w:left w:val="none" w:sz="0" w:space="0" w:color="auto"/>
                                        <w:bottom w:val="none" w:sz="0" w:space="0" w:color="auto"/>
                                        <w:right w:val="none" w:sz="0" w:space="0" w:color="auto"/>
                                      </w:divBdr>
                                    </w:div>
                                    <w:div w:id="1817532359">
                                      <w:marLeft w:val="0"/>
                                      <w:marRight w:val="0"/>
                                      <w:marTop w:val="0"/>
                                      <w:marBottom w:val="0"/>
                                      <w:divBdr>
                                        <w:top w:val="none" w:sz="0" w:space="0" w:color="auto"/>
                                        <w:left w:val="none" w:sz="0" w:space="0" w:color="auto"/>
                                        <w:bottom w:val="none" w:sz="0" w:space="0" w:color="auto"/>
                                        <w:right w:val="none" w:sz="0" w:space="0" w:color="auto"/>
                                      </w:divBdr>
                                    </w:div>
                                    <w:div w:id="1827472138">
                                      <w:marLeft w:val="0"/>
                                      <w:marRight w:val="0"/>
                                      <w:marTop w:val="0"/>
                                      <w:marBottom w:val="0"/>
                                      <w:divBdr>
                                        <w:top w:val="none" w:sz="0" w:space="0" w:color="auto"/>
                                        <w:left w:val="none" w:sz="0" w:space="0" w:color="auto"/>
                                        <w:bottom w:val="none" w:sz="0" w:space="0" w:color="auto"/>
                                        <w:right w:val="none" w:sz="0" w:space="0" w:color="auto"/>
                                      </w:divBdr>
                                    </w:div>
                                    <w:div w:id="1841457744">
                                      <w:marLeft w:val="0"/>
                                      <w:marRight w:val="0"/>
                                      <w:marTop w:val="0"/>
                                      <w:marBottom w:val="0"/>
                                      <w:divBdr>
                                        <w:top w:val="none" w:sz="0" w:space="0" w:color="auto"/>
                                        <w:left w:val="none" w:sz="0" w:space="0" w:color="auto"/>
                                        <w:bottom w:val="none" w:sz="0" w:space="0" w:color="auto"/>
                                        <w:right w:val="none" w:sz="0" w:space="0" w:color="auto"/>
                                      </w:divBdr>
                                    </w:div>
                                    <w:div w:id="1874148733">
                                      <w:marLeft w:val="0"/>
                                      <w:marRight w:val="0"/>
                                      <w:marTop w:val="0"/>
                                      <w:marBottom w:val="0"/>
                                      <w:divBdr>
                                        <w:top w:val="none" w:sz="0" w:space="0" w:color="auto"/>
                                        <w:left w:val="none" w:sz="0" w:space="0" w:color="auto"/>
                                        <w:bottom w:val="none" w:sz="0" w:space="0" w:color="auto"/>
                                        <w:right w:val="none" w:sz="0" w:space="0" w:color="auto"/>
                                      </w:divBdr>
                                    </w:div>
                                    <w:div w:id="1881815199">
                                      <w:marLeft w:val="0"/>
                                      <w:marRight w:val="0"/>
                                      <w:marTop w:val="0"/>
                                      <w:marBottom w:val="0"/>
                                      <w:divBdr>
                                        <w:top w:val="none" w:sz="0" w:space="0" w:color="auto"/>
                                        <w:left w:val="none" w:sz="0" w:space="0" w:color="auto"/>
                                        <w:bottom w:val="none" w:sz="0" w:space="0" w:color="auto"/>
                                        <w:right w:val="none" w:sz="0" w:space="0" w:color="auto"/>
                                      </w:divBdr>
                                    </w:div>
                                    <w:div w:id="1895385328">
                                      <w:marLeft w:val="0"/>
                                      <w:marRight w:val="0"/>
                                      <w:marTop w:val="0"/>
                                      <w:marBottom w:val="0"/>
                                      <w:divBdr>
                                        <w:top w:val="none" w:sz="0" w:space="0" w:color="auto"/>
                                        <w:left w:val="none" w:sz="0" w:space="0" w:color="auto"/>
                                        <w:bottom w:val="none" w:sz="0" w:space="0" w:color="auto"/>
                                        <w:right w:val="none" w:sz="0" w:space="0" w:color="auto"/>
                                      </w:divBdr>
                                    </w:div>
                                    <w:div w:id="1908302098">
                                      <w:marLeft w:val="0"/>
                                      <w:marRight w:val="0"/>
                                      <w:marTop w:val="0"/>
                                      <w:marBottom w:val="0"/>
                                      <w:divBdr>
                                        <w:top w:val="none" w:sz="0" w:space="0" w:color="auto"/>
                                        <w:left w:val="none" w:sz="0" w:space="0" w:color="auto"/>
                                        <w:bottom w:val="none" w:sz="0" w:space="0" w:color="auto"/>
                                        <w:right w:val="none" w:sz="0" w:space="0" w:color="auto"/>
                                      </w:divBdr>
                                    </w:div>
                                    <w:div w:id="1986856701">
                                      <w:marLeft w:val="0"/>
                                      <w:marRight w:val="0"/>
                                      <w:marTop w:val="0"/>
                                      <w:marBottom w:val="0"/>
                                      <w:divBdr>
                                        <w:top w:val="none" w:sz="0" w:space="0" w:color="auto"/>
                                        <w:left w:val="none" w:sz="0" w:space="0" w:color="auto"/>
                                        <w:bottom w:val="none" w:sz="0" w:space="0" w:color="auto"/>
                                        <w:right w:val="none" w:sz="0" w:space="0" w:color="auto"/>
                                      </w:divBdr>
                                    </w:div>
                                    <w:div w:id="1987390968">
                                      <w:marLeft w:val="0"/>
                                      <w:marRight w:val="0"/>
                                      <w:marTop w:val="0"/>
                                      <w:marBottom w:val="0"/>
                                      <w:divBdr>
                                        <w:top w:val="none" w:sz="0" w:space="0" w:color="auto"/>
                                        <w:left w:val="none" w:sz="0" w:space="0" w:color="auto"/>
                                        <w:bottom w:val="none" w:sz="0" w:space="0" w:color="auto"/>
                                        <w:right w:val="none" w:sz="0" w:space="0" w:color="auto"/>
                                      </w:divBdr>
                                    </w:div>
                                    <w:div w:id="1989896984">
                                      <w:marLeft w:val="0"/>
                                      <w:marRight w:val="0"/>
                                      <w:marTop w:val="0"/>
                                      <w:marBottom w:val="0"/>
                                      <w:divBdr>
                                        <w:top w:val="none" w:sz="0" w:space="0" w:color="auto"/>
                                        <w:left w:val="none" w:sz="0" w:space="0" w:color="auto"/>
                                        <w:bottom w:val="none" w:sz="0" w:space="0" w:color="auto"/>
                                        <w:right w:val="none" w:sz="0" w:space="0" w:color="auto"/>
                                      </w:divBdr>
                                    </w:div>
                                    <w:div w:id="1999574812">
                                      <w:marLeft w:val="0"/>
                                      <w:marRight w:val="0"/>
                                      <w:marTop w:val="0"/>
                                      <w:marBottom w:val="0"/>
                                      <w:divBdr>
                                        <w:top w:val="none" w:sz="0" w:space="0" w:color="auto"/>
                                        <w:left w:val="none" w:sz="0" w:space="0" w:color="auto"/>
                                        <w:bottom w:val="none" w:sz="0" w:space="0" w:color="auto"/>
                                        <w:right w:val="none" w:sz="0" w:space="0" w:color="auto"/>
                                      </w:divBdr>
                                    </w:div>
                                    <w:div w:id="2001350727">
                                      <w:marLeft w:val="0"/>
                                      <w:marRight w:val="0"/>
                                      <w:marTop w:val="0"/>
                                      <w:marBottom w:val="0"/>
                                      <w:divBdr>
                                        <w:top w:val="none" w:sz="0" w:space="0" w:color="auto"/>
                                        <w:left w:val="none" w:sz="0" w:space="0" w:color="auto"/>
                                        <w:bottom w:val="none" w:sz="0" w:space="0" w:color="auto"/>
                                        <w:right w:val="none" w:sz="0" w:space="0" w:color="auto"/>
                                      </w:divBdr>
                                    </w:div>
                                    <w:div w:id="2109426574">
                                      <w:marLeft w:val="0"/>
                                      <w:marRight w:val="0"/>
                                      <w:marTop w:val="0"/>
                                      <w:marBottom w:val="0"/>
                                      <w:divBdr>
                                        <w:top w:val="none" w:sz="0" w:space="0" w:color="auto"/>
                                        <w:left w:val="none" w:sz="0" w:space="0" w:color="auto"/>
                                        <w:bottom w:val="none" w:sz="0" w:space="0" w:color="auto"/>
                                        <w:right w:val="none" w:sz="0" w:space="0" w:color="auto"/>
                                      </w:divBdr>
                                    </w:div>
                                    <w:div w:id="21226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753676">
      <w:bodyDiv w:val="1"/>
      <w:marLeft w:val="0"/>
      <w:marRight w:val="0"/>
      <w:marTop w:val="0"/>
      <w:marBottom w:val="0"/>
      <w:divBdr>
        <w:top w:val="none" w:sz="0" w:space="0" w:color="auto"/>
        <w:left w:val="none" w:sz="0" w:space="0" w:color="auto"/>
        <w:bottom w:val="none" w:sz="0" w:space="0" w:color="auto"/>
        <w:right w:val="none" w:sz="0" w:space="0" w:color="auto"/>
      </w:divBdr>
    </w:div>
    <w:div w:id="1413356898">
      <w:bodyDiv w:val="1"/>
      <w:marLeft w:val="0"/>
      <w:marRight w:val="0"/>
      <w:marTop w:val="0"/>
      <w:marBottom w:val="0"/>
      <w:divBdr>
        <w:top w:val="none" w:sz="0" w:space="0" w:color="auto"/>
        <w:left w:val="none" w:sz="0" w:space="0" w:color="auto"/>
        <w:bottom w:val="none" w:sz="0" w:space="0" w:color="auto"/>
        <w:right w:val="none" w:sz="0" w:space="0" w:color="auto"/>
      </w:divBdr>
    </w:div>
    <w:div w:id="1780755931">
      <w:bodyDiv w:val="1"/>
      <w:marLeft w:val="0"/>
      <w:marRight w:val="0"/>
      <w:marTop w:val="0"/>
      <w:marBottom w:val="0"/>
      <w:divBdr>
        <w:top w:val="none" w:sz="0" w:space="0" w:color="auto"/>
        <w:left w:val="none" w:sz="0" w:space="0" w:color="auto"/>
        <w:bottom w:val="none" w:sz="0" w:space="0" w:color="auto"/>
        <w:right w:val="none" w:sz="0" w:space="0" w:color="auto"/>
      </w:divBdr>
    </w:div>
    <w:div w:id="1784884762">
      <w:bodyDiv w:val="1"/>
      <w:marLeft w:val="0"/>
      <w:marRight w:val="0"/>
      <w:marTop w:val="0"/>
      <w:marBottom w:val="0"/>
      <w:divBdr>
        <w:top w:val="none" w:sz="0" w:space="0" w:color="auto"/>
        <w:left w:val="none" w:sz="0" w:space="0" w:color="auto"/>
        <w:bottom w:val="none" w:sz="0" w:space="0" w:color="auto"/>
        <w:right w:val="none" w:sz="0" w:space="0" w:color="auto"/>
      </w:divBdr>
    </w:div>
    <w:div w:id="201818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heerajpr@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919</Words>
  <Characters>5243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Links>
    <vt:vector size="6" baseType="variant">
      <vt:variant>
        <vt:i4>1441849</vt:i4>
      </vt:variant>
      <vt:variant>
        <vt:i4>0</vt:i4>
      </vt:variant>
      <vt:variant>
        <vt:i4>0</vt:i4>
      </vt:variant>
      <vt:variant>
        <vt:i4>5</vt:i4>
      </vt:variant>
      <vt:variant>
        <vt:lpwstr>mailto:theraj5248@gmail.com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Rajender Dheeraj Peddi</cp:lastModifiedBy>
  <cp:revision>3</cp:revision>
  <dcterms:created xsi:type="dcterms:W3CDTF">2021-09-29T01:21:00Z</dcterms:created>
  <dcterms:modified xsi:type="dcterms:W3CDTF">2022-02-22T02:02:00Z</dcterms:modified>
</cp:coreProperties>
</file>